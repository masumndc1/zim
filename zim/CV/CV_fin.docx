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2942"/>
      </w:tblGrid>
      <w:tr w:rsidR="00330DB8" w:rsidRPr="00C3727B" w:rsidTr="00E33381">
        <w:tc>
          <w:tcPr>
            <w:tcW w:w="7758" w:type="dxa"/>
            <w:tcBorders>
              <w:top w:val="nil"/>
              <w:left w:val="nil"/>
              <w:bottom w:val="nil"/>
              <w:right w:val="nil"/>
            </w:tcBorders>
          </w:tcPr>
          <w:p w:rsidR="00330DB8" w:rsidRPr="00C3727B" w:rsidRDefault="00330DB8" w:rsidP="00330DB8">
            <w:pPr>
              <w:rPr>
                <w:rFonts w:ascii="Comic Sans MS" w:hAnsi="Comic Sans MS"/>
                <w:sz w:val="28"/>
                <w:szCs w:val="28"/>
              </w:rPr>
            </w:pPr>
            <w:r w:rsidRPr="00C3727B">
              <w:rPr>
                <w:rFonts w:ascii="Comic Sans MS" w:hAnsi="Comic Sans MS"/>
                <w:sz w:val="28"/>
                <w:szCs w:val="28"/>
              </w:rPr>
              <w:t>Mohammad Khabir Uddin</w:t>
            </w:r>
          </w:p>
          <w:p w:rsidR="00330DB8" w:rsidRPr="007A7C90" w:rsidRDefault="007A7C90" w:rsidP="00330DB8">
            <w:pPr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7A7C90">
              <w:rPr>
                <w:rFonts w:ascii="Comic Sans MS" w:hAnsi="Comic Sans MS"/>
                <w:sz w:val="20"/>
                <w:szCs w:val="20"/>
              </w:rPr>
              <w:t>Taitoniekantie 9 E 101,</w:t>
            </w:r>
            <w:r w:rsidRPr="007A7C90">
              <w:rPr>
                <w:rFonts w:ascii="Comic Sans MS" w:hAnsi="Comic Sans MS"/>
                <w:sz w:val="20"/>
                <w:szCs w:val="20"/>
              </w:rPr>
              <w:br/>
              <w:t>40740 Jyväskylä.Finland</w:t>
            </w:r>
            <w:r w:rsidRPr="007A7C90">
              <w:rPr>
                <w:rFonts w:ascii="Comic Sans MS" w:hAnsi="Comic Sans MS"/>
                <w:sz w:val="20"/>
                <w:szCs w:val="20"/>
              </w:rPr>
              <w:br/>
            </w:r>
            <w:r w:rsidRPr="007A7C90">
              <w:rPr>
                <w:rFonts w:ascii="Comic Sans MS" w:hAnsi="Comic Sans MS"/>
                <w:b/>
                <w:sz w:val="20"/>
                <w:szCs w:val="20"/>
                <w:lang w:val="fr-FR"/>
              </w:rPr>
              <w:t>Mobile</w:t>
            </w:r>
            <w:r w:rsidRPr="007A7C90">
              <w:rPr>
                <w:rFonts w:ascii="Comic Sans MS" w:hAnsi="Comic Sans MS"/>
                <w:sz w:val="20"/>
                <w:szCs w:val="20"/>
                <w:lang w:val="fr-FR"/>
              </w:rPr>
              <w:t xml:space="preserve"> : </w:t>
            </w:r>
            <w:r w:rsidRPr="007A7C90">
              <w:rPr>
                <w:rFonts w:ascii="Comic Sans MS" w:hAnsi="Comic Sans MS"/>
                <w:sz w:val="20"/>
                <w:szCs w:val="20"/>
              </w:rPr>
              <w:t>+358 46 9580667</w:t>
            </w:r>
          </w:p>
          <w:p w:rsidR="00330DB8" w:rsidRDefault="00330DB8" w:rsidP="00330DB8">
            <w:pPr>
              <w:rPr>
                <w:rFonts w:ascii="Comic Sans MS" w:hAnsi="Comic Sans MS"/>
                <w:sz w:val="20"/>
                <w:szCs w:val="20"/>
              </w:rPr>
            </w:pPr>
            <w:r w:rsidRPr="0040061B">
              <w:rPr>
                <w:rFonts w:ascii="Comic Sans MS" w:hAnsi="Comic Sans MS"/>
                <w:b/>
                <w:sz w:val="20"/>
                <w:szCs w:val="20"/>
              </w:rPr>
              <w:t>Email</w:t>
            </w:r>
            <w:r w:rsidRPr="00C3727B">
              <w:rPr>
                <w:rFonts w:ascii="Comic Sans MS" w:hAnsi="Comic Sans MS"/>
                <w:sz w:val="20"/>
                <w:szCs w:val="20"/>
              </w:rPr>
              <w:t xml:space="preserve">: masumndc1@gmail.com </w:t>
            </w:r>
          </w:p>
          <w:p w:rsidR="0047739E" w:rsidRDefault="0047739E" w:rsidP="00330DB8">
            <w:pPr>
              <w:rPr>
                <w:rFonts w:ascii="Comic Sans MS" w:hAnsi="Comic Sans MS"/>
                <w:sz w:val="20"/>
                <w:szCs w:val="20"/>
              </w:rPr>
            </w:pPr>
            <w:r w:rsidRPr="0040061B">
              <w:rPr>
                <w:rFonts w:ascii="Comic Sans MS" w:hAnsi="Comic Sans MS"/>
                <w:b/>
                <w:sz w:val="20"/>
                <w:szCs w:val="20"/>
              </w:rPr>
              <w:t>Skype</w:t>
            </w:r>
            <w:r>
              <w:rPr>
                <w:rFonts w:ascii="Comic Sans MS" w:hAnsi="Comic Sans MS"/>
                <w:sz w:val="20"/>
                <w:szCs w:val="20"/>
              </w:rPr>
              <w:t>: md.khabir.uddin</w:t>
            </w:r>
          </w:p>
          <w:p w:rsidR="0040061B" w:rsidRPr="004F44B3" w:rsidRDefault="0040061B" w:rsidP="0040061B">
            <w:pPr>
              <w:pStyle w:val="NoSpacing"/>
              <w:rPr>
                <w:rFonts w:ascii="Comic Sans MS" w:hAnsi="Comic Sans MS" w:cs="Calibri"/>
                <w:sz w:val="20"/>
                <w:szCs w:val="20"/>
              </w:rPr>
            </w:pPr>
            <w:r w:rsidRPr="004F44B3">
              <w:rPr>
                <w:rFonts w:ascii="Comic Sans MS" w:hAnsi="Comic Sans MS" w:cs="Calibri"/>
                <w:b/>
                <w:sz w:val="20"/>
                <w:szCs w:val="20"/>
              </w:rPr>
              <w:t>Github:</w:t>
            </w:r>
            <w:r w:rsidRPr="004F44B3">
              <w:rPr>
                <w:rFonts w:ascii="Comic Sans MS" w:hAnsi="Comic Sans MS" w:cs="Calibri"/>
                <w:sz w:val="20"/>
                <w:szCs w:val="20"/>
              </w:rPr>
              <w:t>https://github.com/masumndc1/zim/tree/master/zim</w:t>
            </w:r>
            <w:r w:rsidRPr="004F44B3">
              <w:rPr>
                <w:rFonts w:ascii="Comic Sans MS" w:hAnsi="Comic Sans MS" w:cs="Calibri"/>
                <w:b/>
                <w:sz w:val="20"/>
                <w:szCs w:val="20"/>
              </w:rPr>
              <w:t xml:space="preserve"> </w:t>
            </w:r>
            <w:r w:rsidRPr="004F44B3">
              <w:rPr>
                <w:rFonts w:ascii="Comic Sans MS" w:hAnsi="Comic Sans MS" w:cs="Calibri"/>
                <w:sz w:val="20"/>
                <w:szCs w:val="20"/>
              </w:rPr>
              <w:t xml:space="preserve">         </w:t>
            </w:r>
          </w:p>
          <w:p w:rsidR="00F03598" w:rsidRDefault="0040061B" w:rsidP="004F44B3">
            <w:pPr>
              <w:ind w:right="-288"/>
              <w:rPr>
                <w:rFonts w:ascii="Comic Sans MS" w:hAnsi="Comic Sans MS"/>
                <w:sz w:val="20"/>
                <w:szCs w:val="20"/>
              </w:rPr>
            </w:pPr>
            <w:r w:rsidRPr="0040061B">
              <w:rPr>
                <w:rFonts w:ascii="Comic Sans MS" w:hAnsi="Comic Sans MS"/>
                <w:b/>
                <w:sz w:val="20"/>
                <w:szCs w:val="20"/>
              </w:rPr>
              <w:t>Linkedin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40061B">
              <w:rPr>
                <w:rFonts w:ascii="Comic Sans MS" w:hAnsi="Comic Sans MS"/>
                <w:sz w:val="20"/>
                <w:szCs w:val="20"/>
              </w:rPr>
              <w:t>: https://www.linkedin.com/in/mohammad-khabir-uddin-a9a67114</w:t>
            </w:r>
          </w:p>
          <w:p w:rsidR="00FA394C" w:rsidRPr="00B274E7" w:rsidRDefault="00FA394C" w:rsidP="00330DB8">
            <w:pPr>
              <w:rPr>
                <w:rFonts w:ascii="Comic Sans MS" w:hAnsi="Comic Sans MS"/>
                <w:sz w:val="8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:rsidR="00330DB8" w:rsidRPr="00C3727B" w:rsidRDefault="00330DB8" w:rsidP="00C3727B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Academic Qualifications</w:t>
      </w:r>
    </w:p>
    <w:p w:rsidR="003F5C1C" w:rsidRDefault="003F5C1C">
      <w:pPr>
        <w:rPr>
          <w:rFonts w:ascii="Comic Sans MS" w:hAnsi="Comic Sans MS" w:cs="Arial"/>
          <w:b/>
          <w:bCs/>
          <w:sz w:val="20"/>
          <w:szCs w:val="20"/>
        </w:rPr>
      </w:pPr>
      <w:r>
        <w:rPr>
          <w:rFonts w:ascii="Comic Sans MS" w:hAnsi="Comic Sans MS" w:cs="Arial"/>
          <w:b/>
          <w:bCs/>
          <w:sz w:val="20"/>
          <w:szCs w:val="20"/>
        </w:rPr>
        <w:t>Session 2006-2007: B.Sc. in Electronics and Communication Engineering (ECE)</w:t>
      </w:r>
    </w:p>
    <w:p w:rsidR="003F5C1C" w:rsidRDefault="003F5C1C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Khulna University, Khulna, Bangladesh</w:t>
      </w:r>
      <w:r w:rsidR="000C696F">
        <w:rPr>
          <w:rFonts w:ascii="Comic Sans MS" w:hAnsi="Comic Sans MS" w:cs="Arial"/>
          <w:sz w:val="20"/>
          <w:szCs w:val="20"/>
        </w:rPr>
        <w:t>.</w:t>
      </w:r>
    </w:p>
    <w:p w:rsidR="003F5C1C" w:rsidRDefault="003F5C1C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Secured 3.37 CGPA on the basis of 4 scale</w:t>
      </w:r>
    </w:p>
    <w:p w:rsidR="003F5C1C" w:rsidRDefault="003F5C1C">
      <w:pPr>
        <w:rPr>
          <w:rFonts w:ascii="Comic Sans MS" w:hAnsi="Comic Sans MS" w:cs="Arial"/>
          <w:b/>
          <w:bCs/>
          <w:sz w:val="10"/>
          <w:szCs w:val="20"/>
        </w:rPr>
      </w:pPr>
    </w:p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Working experience</w:t>
      </w:r>
    </w:p>
    <w:p w:rsidR="0047739E" w:rsidRDefault="00E742A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1. Worked</w:t>
      </w:r>
      <w:r w:rsidR="0047739E">
        <w:rPr>
          <w:rFonts w:ascii="Comic Sans MS" w:hAnsi="Comic Sans MS" w:cs="Arial"/>
          <w:sz w:val="20"/>
          <w:szCs w:val="20"/>
        </w:rPr>
        <w:t xml:space="preserve"> as </w:t>
      </w:r>
      <w:r w:rsidR="0047739E" w:rsidRPr="005A6108">
        <w:rPr>
          <w:rFonts w:ascii="Comic Sans MS" w:hAnsi="Comic Sans MS" w:cs="Arial"/>
          <w:b/>
          <w:sz w:val="20"/>
          <w:szCs w:val="20"/>
        </w:rPr>
        <w:t>Senior Officer</w:t>
      </w:r>
      <w:r w:rsidR="0047739E">
        <w:rPr>
          <w:rFonts w:ascii="Comic Sans MS" w:hAnsi="Comic Sans MS" w:cs="Arial"/>
          <w:b/>
          <w:sz w:val="20"/>
          <w:szCs w:val="20"/>
        </w:rPr>
        <w:t xml:space="preserve"> </w:t>
      </w:r>
      <w:r w:rsidR="0047739E">
        <w:rPr>
          <w:rFonts w:ascii="Comic Sans MS" w:hAnsi="Comic Sans MS" w:cs="Arial"/>
          <w:sz w:val="20"/>
          <w:szCs w:val="20"/>
        </w:rPr>
        <w:t>(</w:t>
      </w:r>
      <w:r w:rsidR="0047739E" w:rsidRPr="00D60A98">
        <w:rPr>
          <w:rFonts w:ascii="Comic Sans MS" w:hAnsi="Comic Sans MS" w:cs="Arial"/>
          <w:sz w:val="20"/>
          <w:szCs w:val="20"/>
        </w:rPr>
        <w:t>promoted from Officer)</w:t>
      </w:r>
      <w:r w:rsidR="0047739E">
        <w:rPr>
          <w:rFonts w:ascii="Comic Sans MS" w:hAnsi="Comic Sans MS" w:cs="Arial"/>
          <w:sz w:val="20"/>
          <w:szCs w:val="20"/>
        </w:rPr>
        <w:t xml:space="preserve"> at Information Technology Department in </w:t>
      </w:r>
      <w:r w:rsidR="0047739E" w:rsidRPr="005A6108">
        <w:rPr>
          <w:rFonts w:ascii="Comic Sans MS" w:hAnsi="Comic Sans MS" w:cs="Arial"/>
          <w:b/>
          <w:sz w:val="20"/>
          <w:szCs w:val="20"/>
        </w:rPr>
        <w:t>Prime Bank Limited</w:t>
      </w:r>
      <w:r w:rsidR="0047739E">
        <w:rPr>
          <w:rFonts w:ascii="Comic Sans MS" w:hAnsi="Comic Sans MS" w:cs="Arial"/>
          <w:sz w:val="20"/>
          <w:szCs w:val="20"/>
        </w:rPr>
        <w:t xml:space="preserve"> from 1</w:t>
      </w:r>
      <w:r w:rsidR="0047739E" w:rsidRPr="00533AC7">
        <w:rPr>
          <w:rFonts w:ascii="Comic Sans MS" w:hAnsi="Comic Sans MS" w:cs="Arial"/>
          <w:sz w:val="20"/>
          <w:szCs w:val="20"/>
          <w:vertAlign w:val="superscript"/>
        </w:rPr>
        <w:t>st</w:t>
      </w:r>
      <w:r w:rsidR="00DB1D68">
        <w:rPr>
          <w:rFonts w:ascii="Comic Sans MS" w:hAnsi="Comic Sans MS" w:cs="Arial"/>
          <w:sz w:val="20"/>
          <w:szCs w:val="20"/>
        </w:rPr>
        <w:t xml:space="preserve"> January, 2013 to 15</w:t>
      </w:r>
      <w:r w:rsidR="00DB1D68" w:rsidRPr="00DB1D68">
        <w:rPr>
          <w:rFonts w:ascii="Comic Sans MS" w:hAnsi="Comic Sans MS" w:cs="Arial"/>
          <w:sz w:val="20"/>
          <w:szCs w:val="20"/>
          <w:vertAlign w:val="superscript"/>
        </w:rPr>
        <w:t>th</w:t>
      </w:r>
      <w:r w:rsidR="00DB1D68">
        <w:rPr>
          <w:rFonts w:ascii="Comic Sans MS" w:hAnsi="Comic Sans MS" w:cs="Arial"/>
          <w:sz w:val="20"/>
          <w:szCs w:val="20"/>
        </w:rPr>
        <w:t xml:space="preserve"> May, 2016</w:t>
      </w:r>
      <w:r w:rsidR="0047739E">
        <w:rPr>
          <w:rFonts w:ascii="Comic Sans MS" w:hAnsi="Comic Sans MS" w:cs="Arial"/>
          <w:sz w:val="20"/>
          <w:szCs w:val="20"/>
        </w:rPr>
        <w:t>.</w:t>
      </w:r>
    </w:p>
    <w:p w:rsidR="0047739E" w:rsidRPr="00853F1E" w:rsidRDefault="0047739E" w:rsidP="0047739E">
      <w:pPr>
        <w:jc w:val="both"/>
        <w:rPr>
          <w:rFonts w:ascii="Comic Sans MS" w:hAnsi="Comic Sans MS" w:cs="Arial"/>
          <w:sz w:val="6"/>
          <w:szCs w:val="20"/>
        </w:rPr>
      </w:pP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Prime Bank Limited 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119-120,Adamjee Court Annexe Building-2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Motijheel Commercial Area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Dhaka-1000</w:t>
      </w:r>
      <w:r w:rsidR="00942BE1">
        <w:rPr>
          <w:rFonts w:ascii="Comic Sans MS" w:hAnsi="Comic Sans MS" w:cs="Arial"/>
          <w:sz w:val="20"/>
          <w:szCs w:val="20"/>
        </w:rPr>
        <w:t>, Bangladesh.</w:t>
      </w:r>
    </w:p>
    <w:p w:rsidR="0047739E" w:rsidRDefault="00942BE1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Phone: </w:t>
      </w:r>
      <w:r w:rsidR="00D454B6">
        <w:rPr>
          <w:rFonts w:ascii="Comic Sans MS" w:hAnsi="Comic Sans MS" w:cs="Arial"/>
          <w:sz w:val="20"/>
          <w:szCs w:val="20"/>
        </w:rPr>
        <w:t>+88</w:t>
      </w:r>
      <w:r w:rsidR="00F2426D">
        <w:rPr>
          <w:rFonts w:ascii="Comic Sans MS" w:hAnsi="Comic Sans MS" w:cs="Arial"/>
          <w:sz w:val="20"/>
          <w:szCs w:val="20"/>
        </w:rPr>
        <w:t>-</w:t>
      </w:r>
      <w:r w:rsidR="00D454B6">
        <w:rPr>
          <w:rFonts w:ascii="Comic Sans MS" w:hAnsi="Comic Sans MS" w:cs="Arial"/>
          <w:sz w:val="20"/>
          <w:szCs w:val="20"/>
        </w:rPr>
        <w:t>02</w:t>
      </w:r>
      <w:r w:rsidR="00F2426D">
        <w:rPr>
          <w:rFonts w:ascii="Comic Sans MS" w:hAnsi="Comic Sans MS" w:cs="Arial"/>
          <w:sz w:val="20"/>
          <w:szCs w:val="20"/>
        </w:rPr>
        <w:t>-</w:t>
      </w:r>
      <w:r>
        <w:rPr>
          <w:rFonts w:ascii="Comic Sans MS" w:hAnsi="Comic Sans MS" w:cs="Arial"/>
          <w:sz w:val="20"/>
          <w:szCs w:val="20"/>
        </w:rPr>
        <w:t>9567231,PABX:</w:t>
      </w:r>
      <w:r w:rsidR="00D454B6">
        <w:rPr>
          <w:rFonts w:ascii="Comic Sans MS" w:hAnsi="Comic Sans MS" w:cs="Arial"/>
          <w:sz w:val="20"/>
          <w:szCs w:val="20"/>
        </w:rPr>
        <w:t>+88</w:t>
      </w:r>
      <w:r w:rsidR="00F2426D">
        <w:rPr>
          <w:rFonts w:ascii="Comic Sans MS" w:hAnsi="Comic Sans MS" w:cs="Arial"/>
          <w:sz w:val="20"/>
          <w:szCs w:val="20"/>
        </w:rPr>
        <w:t>-</w:t>
      </w:r>
      <w:r w:rsidR="00D454B6">
        <w:rPr>
          <w:rFonts w:ascii="Comic Sans MS" w:hAnsi="Comic Sans MS" w:cs="Arial"/>
          <w:sz w:val="20"/>
          <w:szCs w:val="20"/>
        </w:rPr>
        <w:t>02</w:t>
      </w:r>
      <w:r w:rsidR="00F2426D">
        <w:rPr>
          <w:rFonts w:ascii="Comic Sans MS" w:hAnsi="Comic Sans MS" w:cs="Arial"/>
          <w:sz w:val="20"/>
          <w:szCs w:val="20"/>
        </w:rPr>
        <w:t>-</w:t>
      </w:r>
      <w:r>
        <w:rPr>
          <w:rFonts w:ascii="Comic Sans MS" w:hAnsi="Comic Sans MS" w:cs="Arial"/>
          <w:sz w:val="20"/>
          <w:szCs w:val="20"/>
        </w:rPr>
        <w:t>9567265 EXT 226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Email: info@primebank.com.bd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website: http://www.primebank.com.bd</w:t>
      </w:r>
    </w:p>
    <w:p w:rsidR="0047739E" w:rsidRPr="00151345" w:rsidRDefault="0047739E" w:rsidP="0047739E">
      <w:pPr>
        <w:jc w:val="both"/>
        <w:rPr>
          <w:rFonts w:ascii="Comic Sans MS" w:hAnsi="Comic Sans MS" w:cs="Arial"/>
          <w:sz w:val="10"/>
          <w:szCs w:val="20"/>
        </w:rPr>
      </w:pPr>
    </w:p>
    <w:p w:rsidR="0047739E" w:rsidRPr="00CF5EE7" w:rsidRDefault="0047739E" w:rsidP="0047739E">
      <w:pPr>
        <w:pStyle w:val="Textbody"/>
        <w:numPr>
          <w:ilvl w:val="0"/>
          <w:numId w:val="11"/>
        </w:numPr>
        <w:spacing w:after="80"/>
        <w:jc w:val="left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</w:t>
      </w:r>
      <w:r w:rsidRPr="00CF5EE7">
        <w:rPr>
          <w:rFonts w:ascii="Comic Sans MS" w:hAnsi="Comic Sans MS"/>
          <w:sz w:val="20"/>
          <w:szCs w:val="20"/>
        </w:rPr>
        <w:t xml:space="preserve">esponsible for managing, troubleshooting and maintaining the Linux </w:t>
      </w:r>
      <w:r w:rsidR="00E5760F">
        <w:rPr>
          <w:rFonts w:ascii="Comic Sans MS" w:hAnsi="Comic Sans MS"/>
          <w:sz w:val="20"/>
          <w:szCs w:val="20"/>
        </w:rPr>
        <w:t>servers (Rhel5, Centos6</w:t>
      </w:r>
      <w:r w:rsidRPr="00CF5EE7">
        <w:rPr>
          <w:rFonts w:ascii="Comic Sans MS" w:hAnsi="Comic Sans MS"/>
          <w:sz w:val="20"/>
          <w:szCs w:val="20"/>
        </w:rPr>
        <w:t>) in the central data center (CDC).</w:t>
      </w:r>
    </w:p>
    <w:p w:rsidR="0047739E" w:rsidRPr="00CF5EE7" w:rsidRDefault="0047739E" w:rsidP="0047739E">
      <w:pPr>
        <w:pStyle w:val="Textbody"/>
        <w:numPr>
          <w:ilvl w:val="0"/>
          <w:numId w:val="11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</w:t>
      </w:r>
      <w:r w:rsidRPr="00CF5EE7">
        <w:rPr>
          <w:rFonts w:ascii="Comic Sans MS" w:hAnsi="Comic Sans MS"/>
          <w:sz w:val="20"/>
          <w:szCs w:val="20"/>
        </w:rPr>
        <w:t>esponsible for applying operating system updates, pat</w:t>
      </w:r>
      <w:r>
        <w:rPr>
          <w:rFonts w:ascii="Comic Sans MS" w:hAnsi="Comic Sans MS"/>
          <w:sz w:val="20"/>
          <w:szCs w:val="20"/>
        </w:rPr>
        <w:t>ches, and configuration change as well as</w:t>
      </w:r>
      <w:r w:rsidRPr="00CF5EE7">
        <w:rPr>
          <w:rFonts w:ascii="Comic Sans MS" w:hAnsi="Comic Sans MS"/>
          <w:sz w:val="20"/>
          <w:szCs w:val="20"/>
        </w:rPr>
        <w:t xml:space="preserve"> to monitor the system's health, performance and troubleshoot to keep them up and running.</w:t>
      </w:r>
    </w:p>
    <w:p w:rsidR="0047739E" w:rsidRPr="00CF5EE7" w:rsidRDefault="0047739E" w:rsidP="0047739E">
      <w:pPr>
        <w:pStyle w:val="Textbody"/>
        <w:numPr>
          <w:ilvl w:val="0"/>
          <w:numId w:val="11"/>
        </w:numPr>
        <w:spacing w:after="80"/>
        <w:jc w:val="left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</w:t>
      </w:r>
      <w:r w:rsidRPr="00CF5EE7">
        <w:rPr>
          <w:rFonts w:ascii="Comic Sans MS" w:hAnsi="Comic Sans MS"/>
          <w:sz w:val="20"/>
          <w:szCs w:val="20"/>
        </w:rPr>
        <w:t>esponsible to configure and monitor the network connectivity between central data center (CDC) and various branches nationwide by the means of routers and switches.</w:t>
      </w:r>
    </w:p>
    <w:p w:rsidR="0047739E" w:rsidRDefault="0047739E" w:rsidP="0047739E">
      <w:pPr>
        <w:pStyle w:val="Textbody"/>
        <w:numPr>
          <w:ilvl w:val="0"/>
          <w:numId w:val="11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</w:t>
      </w:r>
      <w:r w:rsidRPr="00CF5EE7">
        <w:rPr>
          <w:rFonts w:ascii="Comic Sans MS" w:hAnsi="Comic Sans MS"/>
          <w:sz w:val="20"/>
          <w:szCs w:val="20"/>
        </w:rPr>
        <w:t>esponsible to configure and monitor the network connectivity between central data center (CDC) and Automated teller machine</w:t>
      </w:r>
      <w:r>
        <w:rPr>
          <w:rFonts w:ascii="Comic Sans MS" w:hAnsi="Comic Sans MS"/>
          <w:sz w:val="20"/>
          <w:szCs w:val="20"/>
        </w:rPr>
        <w:t xml:space="preserve"> </w:t>
      </w:r>
      <w:r w:rsidRPr="00CF5EE7">
        <w:rPr>
          <w:rFonts w:ascii="Comic Sans MS" w:hAnsi="Comic Sans MS"/>
          <w:sz w:val="20"/>
          <w:szCs w:val="20"/>
        </w:rPr>
        <w:t>(ATM) at various locations nationwide.</w:t>
      </w:r>
    </w:p>
    <w:p w:rsidR="0047739E" w:rsidRPr="00CF5EE7" w:rsidRDefault="0047739E" w:rsidP="0047739E">
      <w:pPr>
        <w:pStyle w:val="Textbody"/>
        <w:numPr>
          <w:ilvl w:val="0"/>
          <w:numId w:val="11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To conduct vulnerability assessment and penetration testing for the bank to ensure the security of the system and network as well as prevent security breach by </w:t>
      </w:r>
      <w:r w:rsidRPr="00BE680F">
        <w:rPr>
          <w:rFonts w:ascii="Comic Sans MS" w:hAnsi="Comic Sans MS"/>
          <w:sz w:val="20"/>
          <w:szCs w:val="20"/>
        </w:rPr>
        <w:t>installing variou</w:t>
      </w:r>
      <w:r>
        <w:rPr>
          <w:rFonts w:ascii="Comic Sans MS" w:hAnsi="Comic Sans MS"/>
          <w:sz w:val="20"/>
          <w:szCs w:val="20"/>
        </w:rPr>
        <w:t xml:space="preserve">s security patch and system up-gradation to </w:t>
      </w:r>
      <w:r w:rsidRPr="00BE680F">
        <w:rPr>
          <w:rFonts w:ascii="Comic Sans MS" w:hAnsi="Comic Sans MS"/>
          <w:sz w:val="20"/>
          <w:szCs w:val="20"/>
        </w:rPr>
        <w:t>kee</w:t>
      </w:r>
      <w:r>
        <w:rPr>
          <w:rFonts w:ascii="Comic Sans MS" w:hAnsi="Comic Sans MS"/>
          <w:sz w:val="20"/>
          <w:szCs w:val="20"/>
        </w:rPr>
        <w:t>p the system up-to-date.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2. Worked as </w:t>
      </w:r>
      <w:r w:rsidRPr="005A6108">
        <w:rPr>
          <w:rFonts w:ascii="Comic Sans MS" w:hAnsi="Comic Sans MS" w:cs="Arial"/>
          <w:b/>
          <w:sz w:val="20"/>
          <w:szCs w:val="20"/>
        </w:rPr>
        <w:t>Officer</w:t>
      </w:r>
      <w:r>
        <w:rPr>
          <w:rFonts w:ascii="Comic Sans MS" w:hAnsi="Comic Sans MS" w:cs="Arial"/>
          <w:sz w:val="20"/>
          <w:szCs w:val="20"/>
        </w:rPr>
        <w:t xml:space="preserve"> at Information Technology Department in </w:t>
      </w:r>
      <w:r w:rsidRPr="005A6108">
        <w:rPr>
          <w:rFonts w:ascii="Comic Sans MS" w:hAnsi="Comic Sans MS" w:cs="Arial"/>
          <w:b/>
          <w:sz w:val="20"/>
          <w:szCs w:val="20"/>
        </w:rPr>
        <w:t>Prime Bank Limited</w:t>
      </w:r>
      <w:r>
        <w:rPr>
          <w:rFonts w:ascii="Comic Sans MS" w:hAnsi="Comic Sans MS" w:cs="Arial"/>
          <w:sz w:val="20"/>
          <w:szCs w:val="20"/>
        </w:rPr>
        <w:t xml:space="preserve"> from 12</w:t>
      </w:r>
      <w:r>
        <w:rPr>
          <w:rFonts w:ascii="Comic Sans MS" w:hAnsi="Comic Sans MS" w:cs="Arial"/>
          <w:sz w:val="20"/>
          <w:szCs w:val="20"/>
          <w:vertAlign w:val="superscript"/>
        </w:rPr>
        <w:t>th</w:t>
      </w:r>
      <w:r>
        <w:rPr>
          <w:rFonts w:ascii="Comic Sans MS" w:hAnsi="Comic Sans MS" w:cs="Arial"/>
          <w:sz w:val="20"/>
          <w:szCs w:val="20"/>
        </w:rPr>
        <w:t xml:space="preserve"> May, 2010 to 31</w:t>
      </w:r>
      <w:r w:rsidRPr="00533AC7">
        <w:rPr>
          <w:rFonts w:ascii="Comic Sans MS" w:hAnsi="Comic Sans MS" w:cs="Arial"/>
          <w:sz w:val="20"/>
          <w:szCs w:val="20"/>
          <w:vertAlign w:val="superscript"/>
        </w:rPr>
        <w:t>st</w:t>
      </w:r>
      <w:r>
        <w:rPr>
          <w:rFonts w:ascii="Comic Sans MS" w:hAnsi="Comic Sans MS" w:cs="Arial"/>
          <w:sz w:val="20"/>
          <w:szCs w:val="20"/>
        </w:rPr>
        <w:t xml:space="preserve"> December,2012.</w:t>
      </w:r>
    </w:p>
    <w:p w:rsidR="0047739E" w:rsidRPr="00875202" w:rsidRDefault="0047739E" w:rsidP="0047739E">
      <w:pPr>
        <w:jc w:val="both"/>
        <w:rPr>
          <w:rFonts w:ascii="Comic Sans MS" w:hAnsi="Comic Sans MS" w:cs="Arial"/>
          <w:sz w:val="10"/>
          <w:szCs w:val="20"/>
        </w:rPr>
      </w:pP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3. Worked as </w:t>
      </w:r>
      <w:r w:rsidRPr="005A6108">
        <w:rPr>
          <w:rFonts w:ascii="Comic Sans MS" w:hAnsi="Comic Sans MS" w:cs="Arial"/>
          <w:b/>
          <w:sz w:val="20"/>
          <w:szCs w:val="20"/>
        </w:rPr>
        <w:t>Asst.System Administrator</w:t>
      </w:r>
      <w:r>
        <w:rPr>
          <w:rFonts w:ascii="Comic Sans MS" w:hAnsi="Comic Sans MS" w:cs="Arial"/>
          <w:sz w:val="20"/>
          <w:szCs w:val="20"/>
        </w:rPr>
        <w:t xml:space="preserve"> in </w:t>
      </w:r>
      <w:r w:rsidRPr="005A6108">
        <w:rPr>
          <w:rFonts w:ascii="Comic Sans MS" w:hAnsi="Comic Sans MS" w:cs="Arial"/>
          <w:b/>
          <w:sz w:val="20"/>
          <w:szCs w:val="20"/>
        </w:rPr>
        <w:t>Media &amp; Multimedia</w:t>
      </w:r>
      <w:r>
        <w:rPr>
          <w:rFonts w:ascii="Comic Sans MS" w:hAnsi="Comic Sans MS" w:cs="Arial"/>
          <w:sz w:val="20"/>
          <w:szCs w:val="20"/>
        </w:rPr>
        <w:t xml:space="preserve">, </w:t>
      </w:r>
      <w:r w:rsidR="007D1C3D">
        <w:rPr>
          <w:rFonts w:ascii="Comic Sans MS" w:hAnsi="Comic Sans MS" w:cs="Arial"/>
          <w:sz w:val="20"/>
          <w:szCs w:val="20"/>
        </w:rPr>
        <w:t xml:space="preserve">one of </w:t>
      </w:r>
      <w:r>
        <w:rPr>
          <w:rFonts w:ascii="Comic Sans MS" w:hAnsi="Comic Sans MS" w:cs="Arial"/>
          <w:sz w:val="20"/>
          <w:szCs w:val="20"/>
        </w:rPr>
        <w:t>the fastest growing ISP in Bangladesh from 15th April,2008 to 5</w:t>
      </w:r>
      <w:r>
        <w:rPr>
          <w:rFonts w:ascii="Comic Sans MS" w:hAnsi="Comic Sans MS" w:cs="Arial"/>
          <w:sz w:val="20"/>
          <w:szCs w:val="20"/>
          <w:vertAlign w:val="superscript"/>
        </w:rPr>
        <w:t>th</w:t>
      </w:r>
      <w:r>
        <w:rPr>
          <w:rFonts w:ascii="Comic Sans MS" w:hAnsi="Comic Sans MS" w:cs="Arial"/>
          <w:sz w:val="20"/>
          <w:szCs w:val="20"/>
        </w:rPr>
        <w:t xml:space="preserve"> May, 2010.</w:t>
      </w:r>
    </w:p>
    <w:p w:rsidR="0047739E" w:rsidRDefault="0047739E" w:rsidP="0047739E">
      <w:pPr>
        <w:jc w:val="both"/>
        <w:rPr>
          <w:rFonts w:ascii="Comic Sans MS" w:hAnsi="Comic Sans MS" w:cs="Arial"/>
          <w:sz w:val="10"/>
          <w:szCs w:val="20"/>
        </w:rPr>
      </w:pP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Media &amp; Multimedia </w:t>
      </w:r>
    </w:p>
    <w:p w:rsidR="00A9023B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House# 431 (5</w:t>
      </w:r>
      <w:r>
        <w:rPr>
          <w:rFonts w:ascii="Comic Sans MS" w:hAnsi="Comic Sans MS" w:cs="Arial"/>
          <w:sz w:val="20"/>
          <w:szCs w:val="20"/>
          <w:vertAlign w:val="superscript"/>
        </w:rPr>
        <w:t>th</w:t>
      </w:r>
      <w:r>
        <w:rPr>
          <w:rFonts w:ascii="Comic Sans MS" w:hAnsi="Comic Sans MS" w:cs="Arial"/>
          <w:sz w:val="20"/>
          <w:szCs w:val="20"/>
        </w:rPr>
        <w:t xml:space="preserve"> floor), Road# 30, 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New DOHS Mohakhali, Dhaka-1206</w:t>
      </w:r>
      <w:r w:rsidR="00795189">
        <w:rPr>
          <w:rFonts w:ascii="Comic Sans MS" w:hAnsi="Comic Sans MS" w:cs="Arial"/>
          <w:sz w:val="20"/>
          <w:szCs w:val="20"/>
        </w:rPr>
        <w:t>, Bangladesh.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Tel: </w:t>
      </w:r>
      <w:r w:rsidR="009344D7">
        <w:rPr>
          <w:rFonts w:ascii="Comic Sans MS" w:hAnsi="Comic Sans MS" w:cs="Arial"/>
          <w:sz w:val="20"/>
          <w:szCs w:val="20"/>
        </w:rPr>
        <w:t>+</w:t>
      </w:r>
      <w:r>
        <w:rPr>
          <w:rFonts w:ascii="Comic Sans MS" w:hAnsi="Comic Sans MS" w:cs="Arial"/>
          <w:sz w:val="20"/>
          <w:szCs w:val="20"/>
        </w:rPr>
        <w:t xml:space="preserve">88-02-8829747, </w:t>
      </w:r>
      <w:r w:rsidR="009344D7">
        <w:rPr>
          <w:rFonts w:ascii="Comic Sans MS" w:hAnsi="Comic Sans MS" w:cs="Arial"/>
          <w:sz w:val="20"/>
          <w:szCs w:val="20"/>
        </w:rPr>
        <w:t>+</w:t>
      </w:r>
      <w:r>
        <w:rPr>
          <w:rFonts w:ascii="Comic Sans MS" w:hAnsi="Comic Sans MS" w:cs="Arial"/>
          <w:sz w:val="20"/>
          <w:szCs w:val="20"/>
        </w:rPr>
        <w:t>88-02-8823444</w:t>
      </w:r>
    </w:p>
    <w:p w:rsidR="0047739E" w:rsidRDefault="0047739E" w:rsidP="0047739E">
      <w:pPr>
        <w:jc w:val="both"/>
        <w:rPr>
          <w:rStyle w:val="Hyperlink"/>
          <w:rFonts w:ascii="Comic Sans MS" w:hAnsi="Comic Sans MS" w:cs="Arial"/>
          <w:color w:val="auto"/>
          <w:sz w:val="20"/>
          <w:szCs w:val="20"/>
          <w:u w:val="none"/>
        </w:rPr>
      </w:pPr>
      <w:r>
        <w:rPr>
          <w:rStyle w:val="Hyperlink"/>
          <w:rFonts w:ascii="Comic Sans MS" w:hAnsi="Comic Sans MS" w:cs="Arial"/>
          <w:color w:val="auto"/>
          <w:sz w:val="20"/>
          <w:szCs w:val="20"/>
          <w:u w:val="none"/>
        </w:rPr>
        <w:t>Email: info@mailbangla.net</w:t>
      </w:r>
    </w:p>
    <w:p w:rsidR="0047739E" w:rsidRDefault="0047739E" w:rsidP="0047739E">
      <w:pPr>
        <w:jc w:val="both"/>
        <w:rPr>
          <w:rStyle w:val="Hyperlink"/>
          <w:rFonts w:ascii="Comic Sans MS" w:hAnsi="Comic Sans MS" w:cs="Arial"/>
          <w:color w:val="auto"/>
          <w:sz w:val="20"/>
          <w:szCs w:val="20"/>
          <w:u w:val="none"/>
        </w:rPr>
      </w:pPr>
      <w:r>
        <w:rPr>
          <w:rStyle w:val="Hyperlink"/>
          <w:rFonts w:ascii="Comic Sans MS" w:hAnsi="Comic Sans MS" w:cs="Arial"/>
          <w:color w:val="auto"/>
          <w:sz w:val="20"/>
          <w:szCs w:val="20"/>
          <w:u w:val="none"/>
        </w:rPr>
        <w:t xml:space="preserve">website: http://www.mailbangla.net </w:t>
      </w:r>
    </w:p>
    <w:p w:rsidR="0047739E" w:rsidRPr="000E1369" w:rsidRDefault="0047739E" w:rsidP="0047739E">
      <w:pPr>
        <w:jc w:val="both"/>
        <w:rPr>
          <w:rStyle w:val="Hyperlink"/>
          <w:rFonts w:ascii="Comic Sans MS" w:hAnsi="Comic Sans MS" w:cs="Arial"/>
          <w:color w:val="auto"/>
          <w:sz w:val="12"/>
          <w:szCs w:val="20"/>
          <w:u w:val="none"/>
        </w:rPr>
      </w:pPr>
    </w:p>
    <w:p w:rsidR="0047739E" w:rsidRPr="005A6108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 w:rsidRPr="005A6108">
        <w:rPr>
          <w:rFonts w:ascii="Comic Sans MS" w:hAnsi="Comic Sans MS"/>
          <w:sz w:val="20"/>
          <w:szCs w:val="20"/>
        </w:rPr>
        <w:t>To provide Windows/Unix/Linux administration, Network operating center (NOC) administration, LAN/WAN/VPN administration, VMware administration, and intrusion detection and prevention (IDP) implementation and monitoring.</w:t>
      </w:r>
    </w:p>
    <w:p w:rsidR="0047739E" w:rsidRPr="005A6108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>Had</w:t>
      </w:r>
      <w:r w:rsidRPr="005A6108">
        <w:rPr>
          <w:rFonts w:ascii="Comic Sans MS" w:hAnsi="Comic Sans MS"/>
          <w:sz w:val="20"/>
          <w:szCs w:val="20"/>
        </w:rPr>
        <w:t xml:space="preserve"> to manage Firewall Using iptables(in Linux/Unix), Setting Up Proxy server in both Unix and MikroTik Routers, Setting Up Mail server(Sendmail and Postfix), Setting Up Web server(Apache and Nginx), Setting Up a DNS server(Bind),</w:t>
      </w:r>
      <w:r>
        <w:rPr>
          <w:rFonts w:ascii="Comic Sans MS" w:hAnsi="Comic Sans MS"/>
          <w:sz w:val="20"/>
          <w:szCs w:val="20"/>
        </w:rPr>
        <w:t xml:space="preserve"> </w:t>
      </w:r>
      <w:r w:rsidRPr="005A6108">
        <w:rPr>
          <w:rFonts w:ascii="Comic Sans MS" w:hAnsi="Comic Sans MS"/>
          <w:sz w:val="20"/>
          <w:szCs w:val="20"/>
        </w:rPr>
        <w:t>Setting up DHCP server, Setting Up a DHCP</w:t>
      </w:r>
      <w:r>
        <w:rPr>
          <w:rFonts w:ascii="Comic Sans MS" w:hAnsi="Comic Sans MS"/>
          <w:sz w:val="20"/>
          <w:szCs w:val="20"/>
        </w:rPr>
        <w:t xml:space="preserve"> </w:t>
      </w:r>
      <w:r w:rsidRPr="005A6108">
        <w:rPr>
          <w:rFonts w:ascii="Comic Sans MS" w:hAnsi="Comic Sans MS"/>
          <w:sz w:val="20"/>
          <w:szCs w:val="20"/>
        </w:rPr>
        <w:t xml:space="preserve">server, Setting Up </w:t>
      </w:r>
      <w:r>
        <w:rPr>
          <w:rFonts w:ascii="Comic Sans MS" w:hAnsi="Comic Sans MS"/>
          <w:sz w:val="20"/>
          <w:szCs w:val="20"/>
        </w:rPr>
        <w:t>a FTP server in both Linux/Unix.</w:t>
      </w:r>
    </w:p>
    <w:p w:rsidR="0047739E" w:rsidRPr="005A6108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 was r</w:t>
      </w:r>
      <w:r w:rsidRPr="005A6108">
        <w:rPr>
          <w:rFonts w:ascii="Comic Sans MS" w:hAnsi="Comic Sans MS"/>
          <w:sz w:val="20"/>
          <w:szCs w:val="20"/>
        </w:rPr>
        <w:t>esponsible of allocation of Bandwidt</w:t>
      </w:r>
      <w:r>
        <w:rPr>
          <w:rFonts w:ascii="Comic Sans MS" w:hAnsi="Comic Sans MS"/>
          <w:sz w:val="20"/>
          <w:szCs w:val="20"/>
        </w:rPr>
        <w:t>h and Internet Protocol Address</w:t>
      </w:r>
      <w:r w:rsidRPr="005A6108">
        <w:rPr>
          <w:rFonts w:ascii="Comic Sans MS" w:hAnsi="Comic Sans MS"/>
          <w:sz w:val="20"/>
          <w:szCs w:val="20"/>
        </w:rPr>
        <w:t xml:space="preserve"> (IP address) among in-house and client infrastructure by mean of both windows and Unix(Linux and MikroTik Routers). </w:t>
      </w:r>
    </w:p>
    <w:p w:rsidR="0047739E" w:rsidRPr="005A6108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It was on me</w:t>
      </w:r>
      <w:r w:rsidRPr="005A6108">
        <w:rPr>
          <w:rFonts w:ascii="Comic Sans MS" w:hAnsi="Comic Sans MS"/>
          <w:sz w:val="20"/>
          <w:szCs w:val="20"/>
        </w:rPr>
        <w:t xml:space="preserve"> to setup,</w:t>
      </w:r>
      <w:r>
        <w:rPr>
          <w:rFonts w:ascii="Comic Sans MS" w:hAnsi="Comic Sans MS"/>
          <w:sz w:val="20"/>
          <w:szCs w:val="20"/>
        </w:rPr>
        <w:t xml:space="preserve"> </w:t>
      </w:r>
      <w:r w:rsidRPr="005A6108">
        <w:rPr>
          <w:rFonts w:ascii="Comic Sans MS" w:hAnsi="Comic Sans MS"/>
          <w:sz w:val="20"/>
          <w:szCs w:val="20"/>
        </w:rPr>
        <w:t>maintain and monitor organization's and clients wireless network by setting wireless access points and wireless clients.</w:t>
      </w:r>
    </w:p>
    <w:p w:rsidR="0047739E" w:rsidRPr="00186C16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 w:rsidRPr="00186C16">
        <w:rPr>
          <w:rFonts w:ascii="Comic Sans MS" w:hAnsi="Comic Sans MS"/>
          <w:sz w:val="20"/>
          <w:szCs w:val="20"/>
        </w:rPr>
        <w:t>I Managed system security through setup and ongoing maintenance by IDP software, various patch and latest software and anti-virus as well as</w:t>
      </w:r>
      <w:r>
        <w:rPr>
          <w:rFonts w:ascii="Comic Sans MS" w:hAnsi="Comic Sans MS"/>
          <w:sz w:val="20"/>
          <w:szCs w:val="20"/>
        </w:rPr>
        <w:t xml:space="preserve"> h</w:t>
      </w:r>
      <w:r w:rsidRPr="00186C16">
        <w:rPr>
          <w:rFonts w:ascii="Comic Sans MS" w:hAnsi="Comic Sans MS"/>
          <w:sz w:val="20"/>
          <w:szCs w:val="20"/>
        </w:rPr>
        <w:t>ardened security of both in-house as well as client’s vulnerable network with robust security through joint architecture of firewall and snort.</w:t>
      </w:r>
    </w:p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Professional Certification</w:t>
      </w:r>
    </w:p>
    <w:p w:rsidR="00DF27AD" w:rsidRDefault="00DF27AD" w:rsidP="00DF27A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1. Eccouncil certified me as </w:t>
      </w:r>
      <w:r w:rsidRPr="002C7A1E">
        <w:rPr>
          <w:rFonts w:ascii="Comic Sans MS" w:hAnsi="Comic Sans MS"/>
          <w:b/>
          <w:sz w:val="20"/>
          <w:szCs w:val="20"/>
        </w:rPr>
        <w:t>E|CSA(Eccouncil Certified Security Analyst)</w:t>
      </w:r>
      <w:r>
        <w:rPr>
          <w:rFonts w:ascii="Comic Sans MS" w:hAnsi="Comic Sans MS"/>
          <w:sz w:val="20"/>
          <w:szCs w:val="20"/>
        </w:rPr>
        <w:t xml:space="preserve"> as all requirements and criteria for said certification through examination were successfully completed. </w:t>
      </w:r>
    </w:p>
    <w:p w:rsidR="00DF27AD" w:rsidRDefault="002C7A1E" w:rsidP="00DF27A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Certification Number: </w:t>
      </w:r>
      <w:r w:rsidRPr="002C7A1E">
        <w:rPr>
          <w:rFonts w:ascii="Comic Sans MS" w:hAnsi="Comic Sans MS"/>
          <w:b/>
          <w:sz w:val="20"/>
          <w:szCs w:val="20"/>
        </w:rPr>
        <w:t>ECC93298374538</w:t>
      </w:r>
    </w:p>
    <w:p w:rsidR="00DF27AD" w:rsidRDefault="002C7A1E" w:rsidP="00DF27A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Exam date: </w:t>
      </w:r>
      <w:r w:rsidRPr="002C7A1E">
        <w:rPr>
          <w:rFonts w:ascii="Comic Sans MS" w:hAnsi="Comic Sans MS"/>
          <w:b/>
          <w:sz w:val="20"/>
          <w:szCs w:val="20"/>
        </w:rPr>
        <w:t>21th December</w:t>
      </w:r>
      <w:r w:rsidR="00DF27AD" w:rsidRPr="002C7A1E">
        <w:rPr>
          <w:rFonts w:ascii="Comic Sans MS" w:hAnsi="Comic Sans MS"/>
          <w:b/>
          <w:sz w:val="20"/>
          <w:szCs w:val="20"/>
        </w:rPr>
        <w:t>,201</w:t>
      </w:r>
      <w:r w:rsidRPr="002C7A1E">
        <w:rPr>
          <w:rFonts w:ascii="Comic Sans MS" w:hAnsi="Comic Sans MS"/>
          <w:b/>
          <w:sz w:val="20"/>
          <w:szCs w:val="20"/>
        </w:rPr>
        <w:t>3</w:t>
      </w:r>
    </w:p>
    <w:p w:rsidR="003F5C1C" w:rsidRDefault="00DF27A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</w:t>
      </w:r>
      <w:r w:rsidR="003F5C1C">
        <w:rPr>
          <w:rFonts w:ascii="Comic Sans MS" w:hAnsi="Comic Sans MS"/>
          <w:sz w:val="20"/>
          <w:szCs w:val="20"/>
        </w:rPr>
        <w:t xml:space="preserve">. Eccouncil certified me as </w:t>
      </w:r>
      <w:r w:rsidR="003F5C1C" w:rsidRPr="002C7A1E">
        <w:rPr>
          <w:rFonts w:ascii="Comic Sans MS" w:hAnsi="Comic Sans MS"/>
          <w:b/>
          <w:sz w:val="20"/>
          <w:szCs w:val="20"/>
        </w:rPr>
        <w:t>C|EH(Certified Ethical Hacker)</w:t>
      </w:r>
      <w:r w:rsidR="003F5C1C">
        <w:rPr>
          <w:rFonts w:ascii="Comic Sans MS" w:hAnsi="Comic Sans MS"/>
          <w:sz w:val="20"/>
          <w:szCs w:val="20"/>
        </w:rPr>
        <w:t xml:space="preserve"> as all requirements and criteria for said certification through examination were </w:t>
      </w:r>
      <w:r w:rsidR="00FD6130">
        <w:rPr>
          <w:rFonts w:ascii="Comic Sans MS" w:hAnsi="Comic Sans MS"/>
          <w:sz w:val="20"/>
          <w:szCs w:val="20"/>
        </w:rPr>
        <w:t>successfully</w:t>
      </w:r>
      <w:r w:rsidR="003F5C1C">
        <w:rPr>
          <w:rFonts w:ascii="Comic Sans MS" w:hAnsi="Comic Sans MS"/>
          <w:sz w:val="20"/>
          <w:szCs w:val="20"/>
        </w:rPr>
        <w:t xml:space="preserve"> completed. </w:t>
      </w:r>
    </w:p>
    <w:p w:rsidR="003F5C1C" w:rsidRDefault="003F5C1C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Membership ID: </w:t>
      </w:r>
      <w:r w:rsidRPr="002C7A1E">
        <w:rPr>
          <w:rFonts w:ascii="Comic Sans MS" w:hAnsi="Comic Sans MS"/>
          <w:b/>
          <w:sz w:val="20"/>
          <w:szCs w:val="20"/>
        </w:rPr>
        <w:t>ECC961022</w:t>
      </w:r>
    </w:p>
    <w:p w:rsidR="003F5C1C" w:rsidRDefault="003F5C1C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Exam date: </w:t>
      </w:r>
      <w:r w:rsidRPr="002C7A1E">
        <w:rPr>
          <w:rFonts w:ascii="Comic Sans MS" w:hAnsi="Comic Sans MS"/>
          <w:b/>
          <w:sz w:val="20"/>
          <w:szCs w:val="20"/>
        </w:rPr>
        <w:t>22th of April,2011</w:t>
      </w:r>
    </w:p>
    <w:p w:rsidR="003F5C1C" w:rsidRPr="00A9023B" w:rsidRDefault="003F5C1C">
      <w:pPr>
        <w:jc w:val="both"/>
        <w:rPr>
          <w:rFonts w:ascii="Comic Sans MS" w:hAnsi="Comic Sans MS"/>
          <w:sz w:val="6"/>
          <w:szCs w:val="12"/>
        </w:rPr>
      </w:pPr>
    </w:p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Technical Knowledge</w:t>
      </w:r>
    </w:p>
    <w:p w:rsidR="001D7911" w:rsidRPr="00DB1D68" w:rsidRDefault="001D7911" w:rsidP="001D7911">
      <w:pPr>
        <w:spacing w:before="60" w:after="60" w:line="220" w:lineRule="atLeast"/>
        <w:jc w:val="both"/>
        <w:rPr>
          <w:rFonts w:ascii="Comic Sans MS" w:hAnsi="Comic Sans MS" w:cs="Calibri"/>
          <w:spacing w:val="-5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>System Administration</w:t>
      </w:r>
    </w:p>
    <w:p w:rsidR="001D7911" w:rsidRPr="00BE45FF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Hands-on working experience on System Administration configuration knowledge on </w:t>
      </w:r>
      <w:r w:rsidR="00BA063E">
        <w:rPr>
          <w:rFonts w:ascii="Comic Sans MS" w:hAnsi="Comic Sans MS" w:cs="Calibri"/>
          <w:b/>
          <w:sz w:val="20"/>
          <w:szCs w:val="20"/>
        </w:rPr>
        <w:t>firewall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Squid Proxy</w:t>
      </w:r>
      <w:r w:rsidRPr="00DB1D68">
        <w:rPr>
          <w:rFonts w:ascii="Comic Sans MS" w:hAnsi="Comic Sans MS" w:cs="Calibri"/>
          <w:sz w:val="20"/>
          <w:szCs w:val="20"/>
        </w:rPr>
        <w:t>,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 Sendmail</w:t>
      </w:r>
      <w:r w:rsidR="00D624B9">
        <w:rPr>
          <w:rFonts w:ascii="Comic Sans MS" w:hAnsi="Comic Sans MS" w:cs="Calibri"/>
          <w:sz w:val="20"/>
          <w:szCs w:val="20"/>
        </w:rPr>
        <w:t>,</w:t>
      </w:r>
      <w:r w:rsidRPr="00DB1D68">
        <w:rPr>
          <w:rFonts w:ascii="Comic Sans MS" w:hAnsi="Comic Sans MS" w:cs="Calibri"/>
          <w:b/>
          <w:sz w:val="20"/>
          <w:szCs w:val="20"/>
        </w:rPr>
        <w:t>Postfix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Apache</w:t>
      </w:r>
      <w:r w:rsidRPr="00DB1D68">
        <w:rPr>
          <w:rFonts w:ascii="Comic Sans MS" w:hAnsi="Comic Sans MS" w:cs="Calibri"/>
          <w:sz w:val="20"/>
          <w:szCs w:val="20"/>
        </w:rPr>
        <w:t>,</w:t>
      </w:r>
      <w:r w:rsidR="001813EC" w:rsidRPr="001813EC">
        <w:rPr>
          <w:rFonts w:ascii="Comic Sans MS" w:hAnsi="Comic Sans MS" w:cs="Calibri"/>
          <w:b/>
          <w:sz w:val="20"/>
          <w:szCs w:val="20"/>
        </w:rPr>
        <w:t>Nginx,</w:t>
      </w:r>
      <w:r w:rsidR="00D938DB">
        <w:rPr>
          <w:rFonts w:ascii="Comic Sans MS" w:hAnsi="Comic Sans MS" w:cs="Calibri"/>
          <w:b/>
          <w:sz w:val="20"/>
          <w:szCs w:val="20"/>
        </w:rPr>
        <w:t>HaProxy,</w:t>
      </w:r>
      <w:r w:rsidRPr="00DB1D68">
        <w:rPr>
          <w:rFonts w:ascii="Comic Sans MS" w:hAnsi="Comic Sans MS" w:cs="Calibri"/>
          <w:b/>
          <w:sz w:val="20"/>
          <w:szCs w:val="20"/>
        </w:rPr>
        <w:t>bind9</w:t>
      </w:r>
      <w:r w:rsidR="00D624B9">
        <w:rPr>
          <w:rFonts w:ascii="Comic Sans MS" w:hAnsi="Comic Sans MS" w:cs="Calibri"/>
          <w:sz w:val="20"/>
          <w:szCs w:val="20"/>
        </w:rPr>
        <w:t>,</w:t>
      </w:r>
      <w:r w:rsidRPr="00DB1D68">
        <w:rPr>
          <w:rFonts w:ascii="Comic Sans MS" w:hAnsi="Comic Sans MS" w:cs="Calibri"/>
          <w:sz w:val="20"/>
          <w:szCs w:val="20"/>
        </w:rPr>
        <w:t xml:space="preserve"> </w:t>
      </w:r>
      <w:r w:rsidRPr="00DB1D68">
        <w:rPr>
          <w:rFonts w:ascii="Comic Sans MS" w:hAnsi="Comic Sans MS" w:cs="Calibri"/>
          <w:b/>
          <w:sz w:val="20"/>
          <w:szCs w:val="20"/>
        </w:rPr>
        <w:t>DNSSec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DHCP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FTP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="007C6BD5">
        <w:rPr>
          <w:rFonts w:ascii="Comic Sans MS" w:hAnsi="Comic Sans MS" w:cs="Calibri"/>
          <w:b/>
          <w:sz w:val="20"/>
          <w:szCs w:val="20"/>
        </w:rPr>
        <w:t xml:space="preserve">Syslog, </w:t>
      </w:r>
      <w:r w:rsidR="00AE27F4">
        <w:rPr>
          <w:rFonts w:ascii="Comic Sans MS" w:hAnsi="Comic Sans MS" w:cs="Calibri"/>
          <w:b/>
          <w:sz w:val="20"/>
          <w:szCs w:val="20"/>
        </w:rPr>
        <w:t>MySQL</w:t>
      </w:r>
      <w:r w:rsidR="00FC302D">
        <w:rPr>
          <w:rFonts w:ascii="Comic Sans MS" w:hAnsi="Comic Sans MS" w:cs="Calibri"/>
          <w:b/>
          <w:sz w:val="20"/>
          <w:szCs w:val="20"/>
        </w:rPr>
        <w:t>,</w:t>
      </w:r>
      <w:r w:rsidR="00E33B9A">
        <w:rPr>
          <w:rFonts w:ascii="Comic Sans MS" w:hAnsi="Comic Sans MS" w:cs="Calibri"/>
          <w:b/>
          <w:sz w:val="20"/>
          <w:szCs w:val="20"/>
        </w:rPr>
        <w:t>MariaDB</w:t>
      </w:r>
      <w:r w:rsidR="00F546E9">
        <w:rPr>
          <w:rFonts w:ascii="Comic Sans MS" w:hAnsi="Comic Sans MS" w:cs="Calibri"/>
          <w:b/>
          <w:sz w:val="20"/>
          <w:szCs w:val="20"/>
        </w:rPr>
        <w:t>,</w:t>
      </w:r>
      <w:r w:rsidR="00511DC1">
        <w:rPr>
          <w:rFonts w:ascii="Comic Sans MS" w:hAnsi="Comic Sans MS" w:cs="Calibri"/>
          <w:b/>
          <w:sz w:val="20"/>
          <w:szCs w:val="20"/>
        </w:rPr>
        <w:t>Nagios,MRTG,</w:t>
      </w:r>
      <w:r w:rsidRPr="00DB1D68">
        <w:rPr>
          <w:rFonts w:ascii="Comic Sans MS" w:hAnsi="Comic Sans MS" w:cs="Calibri"/>
          <w:b/>
          <w:sz w:val="20"/>
          <w:szCs w:val="20"/>
        </w:rPr>
        <w:t>SNMP</w:t>
      </w:r>
      <w:r w:rsidR="00A905BC">
        <w:rPr>
          <w:rFonts w:ascii="Comic Sans MS" w:hAnsi="Comic Sans MS" w:cs="Calibri"/>
          <w:b/>
          <w:sz w:val="20"/>
          <w:szCs w:val="20"/>
        </w:rPr>
        <w:t>,Openswan VPN</w:t>
      </w:r>
      <w:r w:rsidRPr="00DB1D68">
        <w:rPr>
          <w:rFonts w:ascii="Comic Sans MS" w:hAnsi="Comic Sans MS" w:cs="Calibri"/>
          <w:sz w:val="20"/>
          <w:szCs w:val="20"/>
        </w:rPr>
        <w:t xml:space="preserve"> etc on 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>Red hat Linux,CentOS, Debian, Ubuntu,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 OpenBSD, FreeBSD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 xml:space="preserve"> operating system.</w:t>
      </w:r>
    </w:p>
    <w:p w:rsidR="00BE45FF" w:rsidRPr="0017426C" w:rsidRDefault="00BE45FF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BE45FF">
        <w:rPr>
          <w:rFonts w:ascii="Comic Sans MS" w:hAnsi="Comic Sans MS" w:cs="Calibri"/>
          <w:spacing w:val="-5"/>
          <w:sz w:val="20"/>
          <w:szCs w:val="20"/>
        </w:rPr>
        <w:t>Knowledge on</w:t>
      </w:r>
      <w:r>
        <w:rPr>
          <w:rFonts w:ascii="Comic Sans MS" w:hAnsi="Comic Sans MS" w:cs="Calibri"/>
          <w:b/>
          <w:spacing w:val="-5"/>
          <w:sz w:val="20"/>
          <w:szCs w:val="20"/>
        </w:rPr>
        <w:t xml:space="preserve"> Networking </w:t>
      </w:r>
      <w:r w:rsidRPr="00BE45FF">
        <w:rPr>
          <w:rFonts w:ascii="Comic Sans MS" w:hAnsi="Comic Sans MS" w:cs="Calibri"/>
          <w:spacing w:val="-5"/>
          <w:sz w:val="20"/>
          <w:szCs w:val="20"/>
        </w:rPr>
        <w:t>and</w:t>
      </w:r>
      <w:r>
        <w:rPr>
          <w:rFonts w:ascii="Comic Sans MS" w:hAnsi="Comic Sans MS" w:cs="Calibri"/>
          <w:b/>
          <w:spacing w:val="-5"/>
          <w:sz w:val="20"/>
          <w:szCs w:val="20"/>
        </w:rPr>
        <w:t xml:space="preserve"> package management </w:t>
      </w:r>
      <w:r w:rsidRPr="00BE45FF">
        <w:rPr>
          <w:rFonts w:ascii="Comic Sans MS" w:hAnsi="Comic Sans MS" w:cs="Calibri"/>
          <w:spacing w:val="-5"/>
          <w:sz w:val="20"/>
          <w:szCs w:val="20"/>
        </w:rPr>
        <w:t xml:space="preserve">on </w:t>
      </w:r>
      <w:r w:rsidRPr="00BE45FF">
        <w:rPr>
          <w:rFonts w:ascii="Comic Sans MS" w:hAnsi="Comic Sans MS" w:cs="Calibri"/>
          <w:b/>
          <w:spacing w:val="-5"/>
          <w:sz w:val="20"/>
          <w:szCs w:val="20"/>
        </w:rPr>
        <w:t>Solaris 10</w:t>
      </w:r>
      <w:r w:rsidRPr="00BE45FF">
        <w:rPr>
          <w:rFonts w:ascii="Comic Sans MS" w:hAnsi="Comic Sans MS" w:cs="Calibri"/>
          <w:spacing w:val="-5"/>
          <w:sz w:val="20"/>
          <w:szCs w:val="20"/>
        </w:rPr>
        <w:t xml:space="preserve"> OS</w:t>
      </w:r>
      <w:r>
        <w:rPr>
          <w:rFonts w:ascii="Comic Sans MS" w:hAnsi="Comic Sans MS" w:cs="Calibri"/>
          <w:b/>
          <w:spacing w:val="-5"/>
          <w:sz w:val="20"/>
          <w:szCs w:val="20"/>
        </w:rPr>
        <w:t>.</w:t>
      </w:r>
    </w:p>
    <w:p w:rsidR="0017426C" w:rsidRPr="00DB1D68" w:rsidRDefault="0017426C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>
        <w:rPr>
          <w:rFonts w:ascii="Comic Sans MS" w:hAnsi="Comic Sans MS" w:cs="Calibri"/>
          <w:spacing w:val="-5"/>
          <w:sz w:val="20"/>
          <w:szCs w:val="20"/>
        </w:rPr>
        <w:t xml:space="preserve">Knowledge on cloud computing using </w:t>
      </w:r>
      <w:r w:rsidRPr="0017426C">
        <w:rPr>
          <w:rFonts w:ascii="Comic Sans MS" w:hAnsi="Comic Sans MS" w:cs="Calibri"/>
          <w:b/>
          <w:spacing w:val="-5"/>
          <w:sz w:val="20"/>
          <w:szCs w:val="20"/>
        </w:rPr>
        <w:t>Openstack</w:t>
      </w:r>
      <w:r>
        <w:rPr>
          <w:rFonts w:ascii="Comic Sans MS" w:hAnsi="Comic Sans MS" w:cs="Calibri"/>
          <w:b/>
          <w:spacing w:val="-5"/>
          <w:sz w:val="20"/>
          <w:szCs w:val="20"/>
        </w:rPr>
        <w:t xml:space="preserve"> </w:t>
      </w:r>
      <w:r>
        <w:rPr>
          <w:rFonts w:ascii="Comic Sans MS" w:hAnsi="Comic Sans MS" w:cs="Calibri"/>
          <w:spacing w:val="-5"/>
          <w:sz w:val="20"/>
          <w:szCs w:val="20"/>
        </w:rPr>
        <w:t>(Keystone,glance,rabbitMQ,Nova,Nova-compute and horizon)</w:t>
      </w:r>
    </w:p>
    <w:p w:rsidR="001D7911" w:rsidRPr="00DB1D68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Working knowledge on 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>Linux container</w:t>
      </w: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 and networking using 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>LXC</w:t>
      </w:r>
      <w:r w:rsidR="00023194">
        <w:rPr>
          <w:rFonts w:ascii="Comic Sans MS" w:hAnsi="Comic Sans MS" w:cs="Calibri"/>
          <w:b/>
          <w:spacing w:val="-5"/>
          <w:sz w:val="20"/>
          <w:szCs w:val="20"/>
        </w:rPr>
        <w:t>,</w:t>
      </w:r>
      <w:r w:rsidR="002346F2" w:rsidRPr="002346F2">
        <w:rPr>
          <w:rFonts w:ascii="Comic Sans MS" w:hAnsi="Comic Sans MS" w:cs="Calibri"/>
          <w:b/>
          <w:spacing w:val="-5"/>
          <w:sz w:val="20"/>
          <w:szCs w:val="20"/>
        </w:rPr>
        <w:t>Vagrant</w:t>
      </w:r>
      <w:r w:rsidR="00023194">
        <w:rPr>
          <w:rFonts w:ascii="Comic Sans MS" w:hAnsi="Comic Sans MS" w:cs="Calibri"/>
          <w:b/>
          <w:spacing w:val="-5"/>
          <w:sz w:val="20"/>
          <w:szCs w:val="20"/>
        </w:rPr>
        <w:t xml:space="preserve"> </w:t>
      </w:r>
      <w:r w:rsidR="00023194">
        <w:rPr>
          <w:rFonts w:ascii="Comic Sans MS" w:hAnsi="Comic Sans MS" w:cs="Calibri"/>
          <w:spacing w:val="-5"/>
          <w:sz w:val="20"/>
          <w:szCs w:val="20"/>
        </w:rPr>
        <w:t xml:space="preserve">and </w:t>
      </w:r>
      <w:r w:rsidR="00023194" w:rsidRPr="00023194">
        <w:rPr>
          <w:rFonts w:ascii="Comic Sans MS" w:hAnsi="Comic Sans MS" w:cs="Calibri"/>
          <w:b/>
          <w:spacing w:val="-5"/>
          <w:sz w:val="20"/>
          <w:szCs w:val="20"/>
        </w:rPr>
        <w:t>Docker</w:t>
      </w:r>
      <w:r w:rsidRPr="00DB1D68">
        <w:rPr>
          <w:rFonts w:ascii="Comic Sans MS" w:hAnsi="Comic Sans MS" w:cs="Calibri"/>
          <w:spacing w:val="-5"/>
          <w:sz w:val="20"/>
          <w:szCs w:val="20"/>
        </w:rPr>
        <w:t>.</w:t>
      </w:r>
    </w:p>
    <w:p w:rsidR="001D7911" w:rsidRDefault="001D7911" w:rsidP="001D7911">
      <w:pPr>
        <w:numPr>
          <w:ilvl w:val="0"/>
          <w:numId w:val="13"/>
        </w:numPr>
        <w:jc w:val="both"/>
        <w:rPr>
          <w:rFonts w:ascii="Comic Sans MS" w:hAnsi="Comic Sans MS"/>
          <w:b/>
          <w:sz w:val="20"/>
          <w:szCs w:val="20"/>
        </w:rPr>
      </w:pPr>
      <w:r w:rsidRPr="00DB1D68">
        <w:rPr>
          <w:rFonts w:ascii="Comic Sans MS" w:hAnsi="Comic Sans MS"/>
          <w:sz w:val="20"/>
          <w:szCs w:val="20"/>
        </w:rPr>
        <w:t xml:space="preserve">Knowledge on Virtualization using </w:t>
      </w:r>
      <w:r w:rsidRPr="00DB1D68">
        <w:rPr>
          <w:rFonts w:ascii="Comic Sans MS" w:hAnsi="Comic Sans MS"/>
          <w:b/>
          <w:sz w:val="20"/>
          <w:szCs w:val="20"/>
        </w:rPr>
        <w:t xml:space="preserve">VmWare </w:t>
      </w:r>
      <w:r w:rsidRPr="00DB1D68">
        <w:rPr>
          <w:rFonts w:ascii="Comic Sans MS" w:hAnsi="Comic Sans MS"/>
          <w:sz w:val="20"/>
          <w:szCs w:val="20"/>
        </w:rPr>
        <w:t xml:space="preserve">and </w:t>
      </w:r>
      <w:r w:rsidRPr="00DB1D68">
        <w:rPr>
          <w:rFonts w:ascii="Comic Sans MS" w:hAnsi="Comic Sans MS"/>
          <w:b/>
          <w:sz w:val="20"/>
          <w:szCs w:val="20"/>
        </w:rPr>
        <w:t>VirtualBox.</w:t>
      </w:r>
    </w:p>
    <w:p w:rsidR="00DE60C3" w:rsidRDefault="00DE60C3" w:rsidP="001D7911">
      <w:pPr>
        <w:numPr>
          <w:ilvl w:val="0"/>
          <w:numId w:val="13"/>
        </w:numPr>
        <w:jc w:val="both"/>
        <w:rPr>
          <w:rFonts w:ascii="Comic Sans MS" w:hAnsi="Comic Sans MS"/>
          <w:b/>
          <w:sz w:val="20"/>
          <w:szCs w:val="20"/>
        </w:rPr>
      </w:pPr>
      <w:r w:rsidRPr="00DE60C3">
        <w:rPr>
          <w:rFonts w:ascii="Comic Sans MS" w:hAnsi="Comic Sans MS"/>
          <w:sz w:val="20"/>
          <w:szCs w:val="20"/>
        </w:rPr>
        <w:t>Working knowledge on configuration management tool</w:t>
      </w:r>
      <w:r>
        <w:rPr>
          <w:rFonts w:ascii="Comic Sans MS" w:hAnsi="Comic Sans MS"/>
          <w:b/>
          <w:sz w:val="20"/>
          <w:szCs w:val="20"/>
        </w:rPr>
        <w:t xml:space="preserve"> Ansible</w:t>
      </w:r>
      <w:r w:rsidR="003D5CCC">
        <w:rPr>
          <w:rFonts w:ascii="Comic Sans MS" w:hAnsi="Comic Sans MS"/>
          <w:b/>
          <w:sz w:val="20"/>
          <w:szCs w:val="20"/>
        </w:rPr>
        <w:t xml:space="preserve"> </w:t>
      </w:r>
      <w:r w:rsidR="003D5CCC" w:rsidRPr="003D5CCC">
        <w:rPr>
          <w:rFonts w:ascii="Comic Sans MS" w:hAnsi="Comic Sans MS"/>
          <w:sz w:val="20"/>
          <w:szCs w:val="20"/>
        </w:rPr>
        <w:t>and</w:t>
      </w:r>
      <w:r w:rsidR="003D5CCC">
        <w:rPr>
          <w:rFonts w:ascii="Comic Sans MS" w:hAnsi="Comic Sans MS"/>
          <w:b/>
          <w:sz w:val="20"/>
          <w:szCs w:val="20"/>
        </w:rPr>
        <w:t xml:space="preserve"> </w:t>
      </w:r>
      <w:r w:rsidR="00FC3BFA">
        <w:rPr>
          <w:rFonts w:ascii="Comic Sans MS" w:hAnsi="Comic Sans MS"/>
          <w:b/>
          <w:sz w:val="20"/>
          <w:szCs w:val="20"/>
        </w:rPr>
        <w:t>Saltstack</w:t>
      </w:r>
      <w:r>
        <w:rPr>
          <w:rFonts w:ascii="Comic Sans MS" w:hAnsi="Comic Sans MS"/>
          <w:b/>
          <w:sz w:val="20"/>
          <w:szCs w:val="20"/>
        </w:rPr>
        <w:t>.</w:t>
      </w:r>
    </w:p>
    <w:p w:rsidR="005B0A35" w:rsidRPr="002346F2" w:rsidRDefault="005B0A35" w:rsidP="005B0A35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Working knowledge on 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>version control system</w:t>
      </w: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 using 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>git</w:t>
      </w: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. </w:t>
      </w:r>
    </w:p>
    <w:p w:rsidR="002346F2" w:rsidRPr="00F64FD3" w:rsidRDefault="002346F2" w:rsidP="002346F2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Working knowledge on </w:t>
      </w:r>
      <w:r>
        <w:rPr>
          <w:rFonts w:ascii="Comic Sans MS" w:hAnsi="Comic Sans MS" w:cs="Calibri"/>
          <w:b/>
          <w:spacing w:val="-5"/>
          <w:sz w:val="20"/>
          <w:szCs w:val="20"/>
        </w:rPr>
        <w:t xml:space="preserve">Bash scripting </w:t>
      </w:r>
      <w:r>
        <w:rPr>
          <w:rFonts w:ascii="Comic Sans MS" w:hAnsi="Comic Sans MS" w:cs="Calibri"/>
          <w:spacing w:val="-5"/>
          <w:sz w:val="20"/>
          <w:szCs w:val="20"/>
        </w:rPr>
        <w:t xml:space="preserve">and </w:t>
      </w:r>
      <w:r w:rsidRPr="002346F2">
        <w:rPr>
          <w:rFonts w:ascii="Comic Sans MS" w:hAnsi="Comic Sans MS" w:cs="Calibri"/>
          <w:b/>
          <w:spacing w:val="-5"/>
          <w:sz w:val="20"/>
          <w:szCs w:val="20"/>
        </w:rPr>
        <w:t>Python</w:t>
      </w: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. </w:t>
      </w:r>
    </w:p>
    <w:p w:rsidR="00F64FD3" w:rsidRPr="00DB1D68" w:rsidRDefault="00F64FD3" w:rsidP="00F64FD3">
      <w:pPr>
        <w:spacing w:before="60" w:after="60" w:line="220" w:lineRule="atLeast"/>
        <w:rPr>
          <w:rFonts w:ascii="Comic Sans MS" w:hAnsi="Comic Sans MS" w:cs="Calibri"/>
          <w:spacing w:val="-5"/>
          <w:sz w:val="20"/>
          <w:szCs w:val="20"/>
        </w:rPr>
      </w:pPr>
      <w:r w:rsidRPr="00DB1D68">
        <w:rPr>
          <w:rFonts w:ascii="Comic Sans MS" w:hAnsi="Comic Sans MS" w:cs="Calibri"/>
          <w:spacing w:val="-5"/>
          <w:sz w:val="20"/>
          <w:szCs w:val="20"/>
        </w:rPr>
        <w:t>Security</w:t>
      </w:r>
    </w:p>
    <w:p w:rsidR="00377CE1" w:rsidRPr="00377CE1" w:rsidRDefault="00F64FD3" w:rsidP="00F64FD3">
      <w:pPr>
        <w:pStyle w:val="ListParagraph"/>
        <w:numPr>
          <w:ilvl w:val="0"/>
          <w:numId w:val="5"/>
        </w:numPr>
        <w:suppressAutoHyphens w:val="0"/>
        <w:spacing w:after="120"/>
        <w:contextualSpacing/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I have experience on </w:t>
      </w:r>
      <w:r w:rsidRPr="00DB1D68">
        <w:rPr>
          <w:rFonts w:ascii="Comic Sans MS" w:hAnsi="Comic Sans MS" w:cs="Calibri"/>
          <w:b/>
          <w:sz w:val="20"/>
          <w:szCs w:val="20"/>
        </w:rPr>
        <w:t>Network Security operations</w:t>
      </w:r>
      <w:r w:rsidR="003E0576">
        <w:rPr>
          <w:rFonts w:ascii="Comic Sans MS" w:hAnsi="Comic Sans MS" w:cs="Calibri"/>
          <w:b/>
          <w:sz w:val="20"/>
          <w:szCs w:val="20"/>
        </w:rPr>
        <w:t>,</w:t>
      </w:r>
      <w:r w:rsidR="00377CE1">
        <w:rPr>
          <w:rFonts w:ascii="Comic Sans MS" w:hAnsi="Comic Sans MS" w:cs="Calibri"/>
          <w:b/>
          <w:sz w:val="20"/>
          <w:szCs w:val="20"/>
        </w:rPr>
        <w:t xml:space="preserve"> </w:t>
      </w:r>
      <w:r w:rsidR="003E0576">
        <w:rPr>
          <w:rFonts w:ascii="Comic Sans MS" w:hAnsi="Comic Sans MS" w:cs="Calibri"/>
          <w:b/>
          <w:sz w:val="20"/>
          <w:szCs w:val="20"/>
        </w:rPr>
        <w:t>monitoring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 and management</w:t>
      </w:r>
      <w:r w:rsidRPr="00DB1D68">
        <w:rPr>
          <w:rFonts w:ascii="Comic Sans MS" w:hAnsi="Comic Sans MS" w:cs="Calibri"/>
          <w:sz w:val="20"/>
          <w:szCs w:val="20"/>
        </w:rPr>
        <w:t xml:space="preserve"> along with knowledge on </w:t>
      </w:r>
      <w:r w:rsidRPr="00DB1D68">
        <w:rPr>
          <w:rFonts w:ascii="Comic Sans MS" w:hAnsi="Comic Sans MS" w:cs="Calibri"/>
          <w:b/>
          <w:sz w:val="20"/>
          <w:szCs w:val="20"/>
        </w:rPr>
        <w:t>TCP/IP</w:t>
      </w:r>
      <w:r w:rsidRPr="00DB1D68">
        <w:rPr>
          <w:rFonts w:ascii="Comic Sans MS" w:hAnsi="Comic Sans MS" w:cs="Calibri"/>
          <w:sz w:val="20"/>
          <w:szCs w:val="20"/>
        </w:rPr>
        <w:t xml:space="preserve"> and </w:t>
      </w:r>
      <w:r w:rsidR="003E0576">
        <w:rPr>
          <w:rFonts w:ascii="Comic Sans MS" w:hAnsi="Comic Sans MS" w:cs="Calibri"/>
          <w:b/>
          <w:sz w:val="20"/>
          <w:szCs w:val="20"/>
        </w:rPr>
        <w:t>IPS/IDS</w:t>
      </w:r>
      <w:r w:rsidR="00AB0CB6">
        <w:rPr>
          <w:rFonts w:ascii="Comic Sans MS" w:hAnsi="Comic Sans MS" w:cs="Calibri"/>
          <w:b/>
          <w:sz w:val="20"/>
          <w:szCs w:val="20"/>
        </w:rPr>
        <w:t xml:space="preserve"> </w:t>
      </w:r>
      <w:r w:rsidR="00AB0CB6" w:rsidRPr="00AB0CB6">
        <w:rPr>
          <w:rFonts w:ascii="Comic Sans MS" w:hAnsi="Comic Sans MS" w:cs="Calibri"/>
          <w:sz w:val="20"/>
          <w:szCs w:val="20"/>
        </w:rPr>
        <w:t>tools</w:t>
      </w:r>
      <w:r w:rsidR="003E0576">
        <w:rPr>
          <w:rFonts w:ascii="Comic Sans MS" w:hAnsi="Comic Sans MS" w:cs="Calibri"/>
          <w:b/>
          <w:sz w:val="20"/>
          <w:szCs w:val="20"/>
        </w:rPr>
        <w:t xml:space="preserve"> (Snort,</w:t>
      </w:r>
      <w:r w:rsidRPr="00DB1D68">
        <w:rPr>
          <w:rFonts w:ascii="Comic Sans MS" w:hAnsi="Comic Sans MS" w:cs="Calibri"/>
          <w:b/>
          <w:sz w:val="20"/>
          <w:szCs w:val="20"/>
        </w:rPr>
        <w:t>psad</w:t>
      </w:r>
      <w:r w:rsidR="003E0576">
        <w:rPr>
          <w:rFonts w:ascii="Comic Sans MS" w:hAnsi="Comic Sans MS" w:cs="Calibri"/>
          <w:b/>
          <w:sz w:val="20"/>
          <w:szCs w:val="20"/>
        </w:rPr>
        <w:t>,</w:t>
      </w:r>
      <w:r w:rsidR="003E0576" w:rsidRPr="00DB1D68">
        <w:rPr>
          <w:rFonts w:ascii="Comic Sans MS" w:hAnsi="Comic Sans MS" w:cs="Calibri"/>
          <w:b/>
          <w:sz w:val="20"/>
          <w:szCs w:val="20"/>
        </w:rPr>
        <w:t>Wireshark,</w:t>
      </w:r>
      <w:r w:rsidR="003E0576">
        <w:rPr>
          <w:rFonts w:ascii="Comic Sans MS" w:hAnsi="Comic Sans MS" w:cs="Calibri"/>
          <w:b/>
          <w:sz w:val="20"/>
          <w:szCs w:val="20"/>
        </w:rPr>
        <w:t>Tshark,</w:t>
      </w:r>
    </w:p>
    <w:p w:rsidR="00AB0CB6" w:rsidRDefault="003E0576" w:rsidP="00D5441B">
      <w:pPr>
        <w:pStyle w:val="ListParagraph"/>
        <w:suppressAutoHyphens w:val="0"/>
        <w:spacing w:after="120"/>
        <w:contextualSpacing/>
        <w:rPr>
          <w:rFonts w:ascii="Comic Sans MS" w:hAnsi="Comic Sans MS" w:cs="Calibri"/>
          <w:b/>
          <w:sz w:val="20"/>
          <w:szCs w:val="20"/>
        </w:rPr>
      </w:pPr>
      <w:r>
        <w:rPr>
          <w:rFonts w:ascii="Comic Sans MS" w:hAnsi="Comic Sans MS" w:cs="Calibri"/>
          <w:b/>
          <w:sz w:val="20"/>
          <w:szCs w:val="20"/>
        </w:rPr>
        <w:t>Xplico,tcpdump</w:t>
      </w:r>
      <w:r w:rsidR="00AB0CB6">
        <w:rPr>
          <w:rFonts w:ascii="Comic Sans MS" w:hAnsi="Comic Sans MS" w:cs="Calibri"/>
          <w:b/>
          <w:sz w:val="20"/>
          <w:szCs w:val="20"/>
        </w:rPr>
        <w:t xml:space="preserve"> </w:t>
      </w:r>
      <w:r w:rsidR="00AB0CB6" w:rsidRPr="00AB0CB6">
        <w:rPr>
          <w:rFonts w:ascii="Comic Sans MS" w:hAnsi="Comic Sans MS" w:cs="Calibri"/>
          <w:sz w:val="20"/>
          <w:szCs w:val="20"/>
        </w:rPr>
        <w:t>etc</w:t>
      </w:r>
      <w:r w:rsidR="00F64FD3" w:rsidRPr="00DB1D68">
        <w:rPr>
          <w:rFonts w:ascii="Comic Sans MS" w:hAnsi="Comic Sans MS" w:cs="Calibri"/>
          <w:b/>
          <w:sz w:val="20"/>
          <w:szCs w:val="20"/>
        </w:rPr>
        <w:t xml:space="preserve">) </w:t>
      </w:r>
      <w:r w:rsidR="00F64FD3" w:rsidRPr="00DB1D68">
        <w:rPr>
          <w:rFonts w:ascii="Comic Sans MS" w:hAnsi="Comic Sans MS" w:cs="Calibri"/>
          <w:sz w:val="20"/>
          <w:szCs w:val="20"/>
        </w:rPr>
        <w:t>and other security tools</w:t>
      </w:r>
      <w:r w:rsidR="00377CE1">
        <w:rPr>
          <w:rFonts w:ascii="Comic Sans MS" w:hAnsi="Comic Sans MS" w:cs="Calibri"/>
          <w:sz w:val="20"/>
          <w:szCs w:val="20"/>
        </w:rPr>
        <w:t xml:space="preserve"> </w:t>
      </w:r>
      <w:r w:rsidR="00377CE1" w:rsidRPr="00DB1D68">
        <w:rPr>
          <w:rFonts w:ascii="Comic Sans MS" w:hAnsi="Comic Sans MS" w:cs="Calibri"/>
          <w:sz w:val="20"/>
          <w:szCs w:val="20"/>
        </w:rPr>
        <w:t>(</w:t>
      </w:r>
      <w:r w:rsidR="00377CE1">
        <w:rPr>
          <w:rFonts w:ascii="Comic Sans MS" w:hAnsi="Comic Sans MS" w:cs="Calibri"/>
          <w:b/>
          <w:sz w:val="20"/>
          <w:szCs w:val="20"/>
        </w:rPr>
        <w:t>Nmap,Nessus,</w:t>
      </w:r>
      <w:r w:rsidR="00377CE1" w:rsidRPr="00DB1D68">
        <w:rPr>
          <w:rFonts w:ascii="Comic Sans MS" w:hAnsi="Comic Sans MS" w:cs="Calibri"/>
          <w:b/>
          <w:sz w:val="20"/>
          <w:szCs w:val="20"/>
        </w:rPr>
        <w:t>Nexpose,</w:t>
      </w:r>
      <w:r w:rsidR="00377CE1">
        <w:rPr>
          <w:rFonts w:ascii="Comic Sans MS" w:hAnsi="Comic Sans MS" w:cs="Calibri"/>
          <w:b/>
          <w:sz w:val="20"/>
          <w:szCs w:val="20"/>
        </w:rPr>
        <w:t>OpenVAS,</w:t>
      </w:r>
    </w:p>
    <w:p w:rsidR="00F64FD3" w:rsidRPr="00DB1D68" w:rsidRDefault="00377CE1" w:rsidP="00D5441B">
      <w:pPr>
        <w:pStyle w:val="ListParagraph"/>
        <w:suppressAutoHyphens w:val="0"/>
        <w:spacing w:after="120"/>
        <w:contextualSpacing/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b/>
          <w:sz w:val="20"/>
          <w:szCs w:val="20"/>
        </w:rPr>
        <w:t xml:space="preserve">Metasploit, Burp suit </w:t>
      </w:r>
      <w:r w:rsidRPr="00DB1D68">
        <w:rPr>
          <w:rFonts w:ascii="Comic Sans MS" w:hAnsi="Comic Sans MS" w:cs="Calibri"/>
          <w:sz w:val="20"/>
          <w:szCs w:val="20"/>
        </w:rPr>
        <w:t>etc)</w:t>
      </w:r>
      <w:r w:rsidR="00AB0CB6">
        <w:rPr>
          <w:rFonts w:ascii="Comic Sans MS" w:hAnsi="Comic Sans MS" w:cs="Calibri"/>
          <w:sz w:val="20"/>
          <w:szCs w:val="20"/>
        </w:rPr>
        <w:t xml:space="preserve"> included</w:t>
      </w:r>
      <w:r w:rsidR="00F64FD3" w:rsidRPr="00DB1D68">
        <w:rPr>
          <w:rFonts w:ascii="Comic Sans MS" w:hAnsi="Comic Sans MS" w:cs="Calibri"/>
          <w:sz w:val="20"/>
          <w:szCs w:val="20"/>
        </w:rPr>
        <w:t xml:space="preserve"> in </w:t>
      </w:r>
      <w:r w:rsidR="00F64FD3" w:rsidRPr="00496086">
        <w:rPr>
          <w:rFonts w:ascii="Comic Sans MS" w:hAnsi="Comic Sans MS" w:cs="Calibri"/>
          <w:b/>
          <w:sz w:val="20"/>
          <w:szCs w:val="20"/>
        </w:rPr>
        <w:t>Backtrack/KaliLinux/</w:t>
      </w:r>
      <w:r w:rsidR="00F64FD3" w:rsidRPr="00496086">
        <w:rPr>
          <w:rFonts w:ascii="Comic Sans MS" w:hAnsi="Comic Sans MS"/>
          <w:b/>
          <w:sz w:val="20"/>
          <w:szCs w:val="20"/>
        </w:rPr>
        <w:t>Blackbuntu</w:t>
      </w:r>
      <w:r w:rsidR="002F63EA">
        <w:rPr>
          <w:rFonts w:ascii="Comic Sans MS" w:hAnsi="Comic Sans MS"/>
          <w:b/>
          <w:sz w:val="20"/>
          <w:szCs w:val="20"/>
        </w:rPr>
        <w:t>/SecurityOnion</w:t>
      </w:r>
      <w:r w:rsidR="00F64FD3" w:rsidRPr="00DB1D68">
        <w:rPr>
          <w:rFonts w:ascii="Comic Sans MS" w:hAnsi="Comic Sans MS" w:cs="Calibri"/>
          <w:sz w:val="20"/>
          <w:szCs w:val="20"/>
        </w:rPr>
        <w:t xml:space="preserve"> </w:t>
      </w:r>
      <w:r>
        <w:rPr>
          <w:rFonts w:ascii="Comic Sans MS" w:hAnsi="Comic Sans MS" w:cs="Calibri"/>
          <w:sz w:val="20"/>
          <w:szCs w:val="20"/>
        </w:rPr>
        <w:t xml:space="preserve">security </w:t>
      </w:r>
      <w:r w:rsidR="005E68B4">
        <w:rPr>
          <w:rFonts w:ascii="Comic Sans MS" w:hAnsi="Comic Sans MS" w:cs="Calibri"/>
          <w:sz w:val="20"/>
          <w:szCs w:val="20"/>
        </w:rPr>
        <w:t>distro</w:t>
      </w:r>
      <w:r>
        <w:rPr>
          <w:rFonts w:ascii="Comic Sans MS" w:hAnsi="Comic Sans MS" w:cs="Calibri"/>
          <w:sz w:val="20"/>
          <w:szCs w:val="20"/>
        </w:rPr>
        <w:t>.</w:t>
      </w:r>
    </w:p>
    <w:p w:rsidR="00F64FD3" w:rsidRPr="00DB1D68" w:rsidRDefault="00F64FD3" w:rsidP="00F64FD3">
      <w:pPr>
        <w:pStyle w:val="ListParagraph"/>
        <w:numPr>
          <w:ilvl w:val="0"/>
          <w:numId w:val="5"/>
        </w:numPr>
        <w:suppressAutoHyphens w:val="0"/>
        <w:contextualSpacing/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I have also expertise on </w:t>
      </w:r>
      <w:r w:rsidRPr="00DB1D68">
        <w:rPr>
          <w:rFonts w:ascii="Comic Sans MS" w:hAnsi="Comic Sans MS" w:cs="Calibri"/>
          <w:b/>
          <w:sz w:val="20"/>
          <w:szCs w:val="20"/>
        </w:rPr>
        <w:t>maintenance of the security policy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standards and procedures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review firewall rules</w:t>
      </w:r>
      <w:r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recommend required actions</w:t>
      </w:r>
      <w:r>
        <w:rPr>
          <w:rFonts w:ascii="Comic Sans MS" w:hAnsi="Comic Sans MS" w:cs="Calibri"/>
          <w:b/>
          <w:sz w:val="20"/>
          <w:szCs w:val="20"/>
        </w:rPr>
        <w:t>,</w:t>
      </w:r>
      <w:r w:rsidR="003E0576">
        <w:rPr>
          <w:rFonts w:ascii="Comic Sans MS" w:hAnsi="Comic Sans MS" w:cs="Calibri"/>
          <w:b/>
          <w:sz w:val="20"/>
          <w:szCs w:val="20"/>
        </w:rPr>
        <w:t xml:space="preserve"> </w:t>
      </w:r>
      <w:r w:rsidRPr="00DB1D68">
        <w:rPr>
          <w:rFonts w:ascii="Comic Sans MS" w:hAnsi="Comic Sans MS" w:cs="Calibri"/>
          <w:b/>
          <w:sz w:val="20"/>
          <w:szCs w:val="20"/>
        </w:rPr>
        <w:t>penetration testing and vulnerability assessment.</w:t>
      </w:r>
    </w:p>
    <w:p w:rsidR="006711B9" w:rsidRDefault="006711B9" w:rsidP="001D7911">
      <w:pPr>
        <w:pStyle w:val="NoSpacing"/>
        <w:rPr>
          <w:rFonts w:ascii="Comic Sans MS" w:hAnsi="Comic Sans MS" w:cs="Calibri"/>
          <w:sz w:val="20"/>
          <w:szCs w:val="20"/>
        </w:rPr>
      </w:pPr>
    </w:p>
    <w:p w:rsidR="006711B9" w:rsidRDefault="006711B9" w:rsidP="001D7911">
      <w:pPr>
        <w:pStyle w:val="NoSpacing"/>
        <w:rPr>
          <w:rFonts w:ascii="Comic Sans MS" w:hAnsi="Comic Sans MS" w:cs="Calibri"/>
          <w:sz w:val="20"/>
          <w:szCs w:val="20"/>
        </w:rPr>
      </w:pPr>
    </w:p>
    <w:p w:rsidR="00B654EA" w:rsidRDefault="00B654EA" w:rsidP="001D7911">
      <w:pPr>
        <w:pStyle w:val="NoSpacing"/>
        <w:rPr>
          <w:rFonts w:ascii="Comic Sans MS" w:hAnsi="Comic Sans MS" w:cs="Calibri"/>
          <w:sz w:val="20"/>
          <w:szCs w:val="20"/>
        </w:rPr>
      </w:pPr>
    </w:p>
    <w:p w:rsidR="00B654EA" w:rsidRDefault="00B654EA" w:rsidP="001D7911">
      <w:pPr>
        <w:pStyle w:val="NoSpacing"/>
        <w:rPr>
          <w:rFonts w:ascii="Comic Sans MS" w:hAnsi="Comic Sans MS" w:cs="Calibri"/>
          <w:sz w:val="20"/>
          <w:szCs w:val="20"/>
        </w:rPr>
      </w:pPr>
    </w:p>
    <w:p w:rsidR="00B654EA" w:rsidRDefault="00B654EA" w:rsidP="001D7911">
      <w:pPr>
        <w:pStyle w:val="NoSpacing"/>
        <w:rPr>
          <w:rFonts w:ascii="Comic Sans MS" w:hAnsi="Comic Sans MS" w:cs="Calibri"/>
          <w:sz w:val="20"/>
          <w:szCs w:val="20"/>
        </w:rPr>
      </w:pPr>
    </w:p>
    <w:p w:rsidR="001D7911" w:rsidRPr="00DB1D68" w:rsidRDefault="001D7911" w:rsidP="001D7911">
      <w:pPr>
        <w:pStyle w:val="NoSpacing"/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lastRenderedPageBreak/>
        <w:t>Computer Networking</w:t>
      </w:r>
    </w:p>
    <w:p w:rsidR="001D7911" w:rsidRPr="00DB1D68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Experienced on 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routing </w:t>
      </w:r>
      <w:r w:rsidRPr="00DB1D68">
        <w:rPr>
          <w:rFonts w:ascii="Comic Sans MS" w:hAnsi="Comic Sans MS" w:cs="Calibri"/>
          <w:sz w:val="20"/>
          <w:szCs w:val="20"/>
        </w:rPr>
        <w:t>(</w:t>
      </w:r>
      <w:r w:rsidR="0046440C">
        <w:rPr>
          <w:rFonts w:ascii="Comic Sans MS" w:hAnsi="Comic Sans MS" w:cs="Calibri"/>
          <w:b/>
          <w:sz w:val="20"/>
          <w:szCs w:val="20"/>
        </w:rPr>
        <w:t>OSPF,RIP,EIGRP,BGP</w:t>
      </w:r>
      <w:r w:rsidR="000E59A4">
        <w:rPr>
          <w:rFonts w:ascii="Comic Sans MS" w:hAnsi="Comic Sans MS" w:cs="Calibri"/>
          <w:b/>
          <w:sz w:val="20"/>
          <w:szCs w:val="20"/>
        </w:rPr>
        <w:t xml:space="preserve"> </w:t>
      </w:r>
      <w:r w:rsidRPr="00DB1D68">
        <w:rPr>
          <w:rFonts w:ascii="Comic Sans MS" w:hAnsi="Comic Sans MS" w:cs="Calibri"/>
          <w:sz w:val="20"/>
          <w:szCs w:val="20"/>
        </w:rPr>
        <w:t xml:space="preserve">and static etc) and </w:t>
      </w:r>
      <w:r w:rsidRPr="00DB1D68">
        <w:rPr>
          <w:rFonts w:ascii="Comic Sans MS" w:hAnsi="Comic Sans MS" w:cs="Calibri"/>
          <w:b/>
          <w:sz w:val="20"/>
          <w:szCs w:val="20"/>
        </w:rPr>
        <w:t>switching</w:t>
      </w:r>
      <w:r w:rsidRPr="00DB1D68">
        <w:rPr>
          <w:rFonts w:ascii="Comic Sans MS" w:hAnsi="Comic Sans MS" w:cs="Calibri"/>
          <w:sz w:val="20"/>
          <w:szCs w:val="20"/>
        </w:rPr>
        <w:t xml:space="preserve"> using </w:t>
      </w:r>
      <w:r w:rsidRPr="00DB1D68">
        <w:rPr>
          <w:rFonts w:ascii="Comic Sans MS" w:hAnsi="Comic Sans MS" w:cs="Calibri"/>
          <w:b/>
          <w:sz w:val="20"/>
          <w:szCs w:val="20"/>
        </w:rPr>
        <w:t>cisco</w:t>
      </w:r>
      <w:r w:rsidR="00FC4031">
        <w:rPr>
          <w:rFonts w:ascii="Comic Sans MS" w:hAnsi="Comic Sans MS" w:cs="Calibri"/>
          <w:b/>
          <w:sz w:val="20"/>
          <w:szCs w:val="20"/>
        </w:rPr>
        <w:t>,</w:t>
      </w:r>
      <w:r w:rsidRPr="00DB1D68">
        <w:rPr>
          <w:rFonts w:ascii="Comic Sans MS" w:hAnsi="Comic Sans MS" w:cs="Calibri"/>
          <w:b/>
          <w:sz w:val="20"/>
          <w:szCs w:val="20"/>
        </w:rPr>
        <w:t>juniper</w:t>
      </w:r>
      <w:r w:rsidR="00FC4031">
        <w:rPr>
          <w:rFonts w:ascii="Comic Sans MS" w:hAnsi="Comic Sans MS" w:cs="Calibri"/>
          <w:b/>
          <w:sz w:val="20"/>
          <w:szCs w:val="20"/>
        </w:rPr>
        <w:t xml:space="preserve"> </w:t>
      </w:r>
      <w:r w:rsidR="00FC4031" w:rsidRPr="00DB1D68">
        <w:rPr>
          <w:rFonts w:ascii="Comic Sans MS" w:hAnsi="Comic Sans MS" w:cs="Calibri"/>
          <w:sz w:val="20"/>
          <w:szCs w:val="20"/>
        </w:rPr>
        <w:t>routers and switches</w:t>
      </w:r>
      <w:r w:rsidR="00FC4031">
        <w:rPr>
          <w:rFonts w:ascii="Comic Sans MS" w:hAnsi="Comic Sans MS" w:cs="Calibri"/>
          <w:b/>
          <w:sz w:val="20"/>
          <w:szCs w:val="20"/>
        </w:rPr>
        <w:t xml:space="preserve"> </w:t>
      </w:r>
      <w:r w:rsidR="00FC4031" w:rsidRPr="00FC4031">
        <w:rPr>
          <w:rFonts w:ascii="Comic Sans MS" w:hAnsi="Comic Sans MS" w:cs="Calibri"/>
          <w:sz w:val="20"/>
          <w:szCs w:val="20"/>
        </w:rPr>
        <w:t>and</w:t>
      </w:r>
      <w:r w:rsidR="00FC4031">
        <w:rPr>
          <w:rFonts w:ascii="Comic Sans MS" w:hAnsi="Comic Sans MS" w:cs="Calibri"/>
          <w:b/>
          <w:sz w:val="20"/>
          <w:szCs w:val="20"/>
        </w:rPr>
        <w:t xml:space="preserve"> quagga,vyatta,VyOS </w:t>
      </w:r>
      <w:r w:rsidR="00FC4031" w:rsidRPr="00FC4031">
        <w:rPr>
          <w:rFonts w:ascii="Comic Sans MS" w:hAnsi="Comic Sans MS" w:cs="Calibri"/>
          <w:sz w:val="20"/>
          <w:szCs w:val="20"/>
        </w:rPr>
        <w:t>in linux</w:t>
      </w:r>
      <w:r w:rsidRPr="00DB1D68">
        <w:rPr>
          <w:rFonts w:ascii="Comic Sans MS" w:hAnsi="Comic Sans MS" w:cs="Calibri"/>
          <w:sz w:val="20"/>
          <w:szCs w:val="20"/>
        </w:rPr>
        <w:t>.</w:t>
      </w:r>
    </w:p>
    <w:p w:rsidR="001D7911" w:rsidRPr="00DB1D68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Hands on experience of providing network security, access-control, policy build-up, routing, switching, natting, filtering, User Authentication, configuring vpn (ipsec), load balancing etc using </w:t>
      </w:r>
      <w:r w:rsidRPr="00DB1D68">
        <w:rPr>
          <w:rFonts w:ascii="Comic Sans MS" w:hAnsi="Comic Sans MS" w:cs="Calibri"/>
          <w:b/>
          <w:sz w:val="20"/>
          <w:szCs w:val="20"/>
        </w:rPr>
        <w:t>cisco ASA, juniper SRX,</w:t>
      </w:r>
      <w:r w:rsidRPr="00DB1D68">
        <w:rPr>
          <w:rFonts w:ascii="Comic Sans MS" w:hAnsi="Comic Sans MS" w:cs="Calibri"/>
          <w:sz w:val="20"/>
          <w:szCs w:val="20"/>
        </w:rPr>
        <w:t xml:space="preserve"> </w:t>
      </w:r>
      <w:r w:rsidRPr="00DB1D68">
        <w:rPr>
          <w:rFonts w:ascii="Comic Sans MS" w:hAnsi="Comic Sans MS" w:cs="Calibri"/>
          <w:b/>
          <w:sz w:val="20"/>
          <w:szCs w:val="20"/>
        </w:rPr>
        <w:t>Checkpoint, PaloAlto, fortigate, F5 BigIP</w:t>
      </w:r>
      <w:r w:rsidR="00C65986">
        <w:rPr>
          <w:rFonts w:ascii="Comic Sans MS" w:hAnsi="Comic Sans MS" w:cs="Calibri"/>
          <w:b/>
          <w:sz w:val="20"/>
          <w:szCs w:val="20"/>
        </w:rPr>
        <w:t>,</w:t>
      </w:r>
      <w:r w:rsidR="00A72013">
        <w:rPr>
          <w:rFonts w:ascii="Comic Sans MS" w:hAnsi="Comic Sans MS" w:cs="Calibri"/>
          <w:b/>
          <w:sz w:val="20"/>
          <w:szCs w:val="20"/>
        </w:rPr>
        <w:t xml:space="preserve"> </w:t>
      </w:r>
      <w:r w:rsidRPr="00DB1D68">
        <w:rPr>
          <w:rFonts w:ascii="Comic Sans MS" w:hAnsi="Comic Sans MS" w:cs="Calibri"/>
          <w:b/>
          <w:sz w:val="20"/>
          <w:szCs w:val="20"/>
        </w:rPr>
        <w:t>pfsense, Astaro Linux</w:t>
      </w:r>
      <w:r w:rsidR="00E633AB">
        <w:rPr>
          <w:rFonts w:ascii="Comic Sans MS" w:hAnsi="Comic Sans MS" w:cs="Calibri"/>
          <w:b/>
          <w:sz w:val="20"/>
          <w:szCs w:val="20"/>
        </w:rPr>
        <w:t>,Mikrotik</w:t>
      </w:r>
      <w:r w:rsidR="00C65986">
        <w:rPr>
          <w:rFonts w:ascii="Comic Sans MS" w:hAnsi="Comic Sans MS" w:cs="Calibri"/>
          <w:b/>
          <w:sz w:val="20"/>
          <w:szCs w:val="20"/>
        </w:rPr>
        <w:t xml:space="preserve"> </w:t>
      </w:r>
      <w:r w:rsidR="00C65986" w:rsidRPr="00C65986">
        <w:rPr>
          <w:rFonts w:ascii="Comic Sans MS" w:hAnsi="Comic Sans MS" w:cs="Calibri"/>
          <w:sz w:val="20"/>
          <w:szCs w:val="20"/>
        </w:rPr>
        <w:t xml:space="preserve">and </w:t>
      </w:r>
      <w:r w:rsidR="00FE3D8C">
        <w:rPr>
          <w:rFonts w:ascii="Comic Sans MS" w:hAnsi="Comic Sans MS" w:cs="Calibri"/>
          <w:b/>
          <w:sz w:val="20"/>
          <w:szCs w:val="20"/>
        </w:rPr>
        <w:t>Netscaler</w:t>
      </w:r>
      <w:r w:rsidRPr="00DB1D68">
        <w:rPr>
          <w:rFonts w:ascii="Comic Sans MS" w:hAnsi="Comic Sans MS" w:cs="Calibri"/>
          <w:sz w:val="20"/>
          <w:szCs w:val="20"/>
        </w:rPr>
        <w:t xml:space="preserve"> Unified Threat Management (</w:t>
      </w:r>
      <w:r w:rsidRPr="00DB1D68">
        <w:rPr>
          <w:rFonts w:ascii="Comic Sans MS" w:hAnsi="Comic Sans MS" w:cs="Calibri"/>
          <w:b/>
          <w:sz w:val="20"/>
          <w:szCs w:val="20"/>
        </w:rPr>
        <w:t>UTM</w:t>
      </w:r>
      <w:r w:rsidRPr="00DB1D68">
        <w:rPr>
          <w:rFonts w:ascii="Comic Sans MS" w:hAnsi="Comic Sans MS" w:cs="Calibri"/>
          <w:sz w:val="20"/>
          <w:szCs w:val="20"/>
        </w:rPr>
        <w:t>)</w:t>
      </w:r>
      <w:r w:rsidR="00FE3D8C">
        <w:rPr>
          <w:rFonts w:ascii="Comic Sans MS" w:hAnsi="Comic Sans MS" w:cs="Calibri"/>
          <w:sz w:val="20"/>
          <w:szCs w:val="20"/>
        </w:rPr>
        <w:t xml:space="preserve"> platforms</w:t>
      </w:r>
      <w:r w:rsidRPr="00DB1D68">
        <w:rPr>
          <w:rFonts w:ascii="Comic Sans MS" w:hAnsi="Comic Sans MS" w:cs="Calibri"/>
          <w:sz w:val="20"/>
          <w:szCs w:val="20"/>
        </w:rPr>
        <w:t xml:space="preserve">. </w:t>
      </w:r>
    </w:p>
    <w:p w:rsidR="001D7911" w:rsidRPr="00DB1D68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Hands on experience on natting, gateway, redirection, access control, traffic shaping, bandwidth management using </w:t>
      </w:r>
      <w:r w:rsidRPr="00DB1D68">
        <w:rPr>
          <w:rFonts w:ascii="Comic Sans MS" w:hAnsi="Comic Sans MS" w:cs="Calibri"/>
          <w:b/>
          <w:sz w:val="20"/>
          <w:szCs w:val="20"/>
        </w:rPr>
        <w:t>Pf</w:t>
      </w:r>
      <w:r w:rsidRPr="00DB1D68">
        <w:rPr>
          <w:rFonts w:ascii="Comic Sans MS" w:hAnsi="Comic Sans MS" w:cs="Calibri"/>
          <w:sz w:val="20"/>
          <w:szCs w:val="20"/>
        </w:rPr>
        <w:t xml:space="preserve"> on </w:t>
      </w:r>
      <w:r w:rsidRPr="00DB1D68">
        <w:rPr>
          <w:rFonts w:ascii="Comic Sans MS" w:hAnsi="Comic Sans MS" w:cs="Calibri"/>
          <w:b/>
          <w:sz w:val="20"/>
          <w:szCs w:val="20"/>
        </w:rPr>
        <w:t>OpenBSD, FreeBSD</w:t>
      </w:r>
      <w:r w:rsidRPr="00DB1D68">
        <w:rPr>
          <w:rFonts w:ascii="Comic Sans MS" w:hAnsi="Comic Sans MS" w:cs="Calibri"/>
          <w:sz w:val="20"/>
          <w:szCs w:val="20"/>
        </w:rPr>
        <w:t xml:space="preserve"> operating system.</w:t>
      </w:r>
    </w:p>
    <w:p w:rsidR="001D7911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Knowledge on </w:t>
      </w:r>
      <w:r w:rsidRPr="00DB1D68">
        <w:rPr>
          <w:rFonts w:ascii="Comic Sans MS" w:hAnsi="Comic Sans MS" w:cs="Calibri"/>
          <w:b/>
          <w:sz w:val="20"/>
          <w:szCs w:val="20"/>
        </w:rPr>
        <w:t>Software defined Networking(SDN)</w:t>
      </w:r>
      <w:r w:rsidRPr="00DB1D68">
        <w:rPr>
          <w:rFonts w:ascii="Comic Sans MS" w:hAnsi="Comic Sans MS" w:cs="Calibri"/>
          <w:sz w:val="20"/>
          <w:szCs w:val="20"/>
        </w:rPr>
        <w:t xml:space="preserve"> using </w:t>
      </w:r>
      <w:r w:rsidRPr="00FA48D4">
        <w:rPr>
          <w:rFonts w:ascii="Comic Sans MS" w:hAnsi="Comic Sans MS" w:cs="Calibri"/>
          <w:b/>
          <w:sz w:val="20"/>
          <w:szCs w:val="20"/>
        </w:rPr>
        <w:t>openvswitch, openflow</w:t>
      </w:r>
      <w:r w:rsidRPr="00DB1D68">
        <w:rPr>
          <w:rFonts w:ascii="Comic Sans MS" w:hAnsi="Comic Sans MS" w:cs="Calibri"/>
          <w:sz w:val="20"/>
          <w:szCs w:val="20"/>
        </w:rPr>
        <w:t xml:space="preserve"> and </w:t>
      </w:r>
      <w:r w:rsidRPr="00FA48D4">
        <w:rPr>
          <w:rFonts w:ascii="Comic Sans MS" w:hAnsi="Comic Sans MS" w:cs="Calibri"/>
          <w:b/>
          <w:sz w:val="20"/>
          <w:szCs w:val="20"/>
        </w:rPr>
        <w:t>opendaylight</w:t>
      </w:r>
      <w:r w:rsidRPr="00DB1D68">
        <w:rPr>
          <w:rFonts w:ascii="Comic Sans MS" w:hAnsi="Comic Sans MS" w:cs="Calibri"/>
          <w:sz w:val="20"/>
          <w:szCs w:val="20"/>
        </w:rPr>
        <w:t>.</w:t>
      </w:r>
    </w:p>
    <w:p w:rsidR="002A6496" w:rsidRPr="00DB1D68" w:rsidRDefault="002A6496" w:rsidP="002A6496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>
        <w:rPr>
          <w:rFonts w:ascii="Comic Sans MS" w:hAnsi="Comic Sans MS" w:cs="Calibri"/>
          <w:sz w:val="20"/>
          <w:szCs w:val="20"/>
        </w:rPr>
        <w:t>K</w:t>
      </w:r>
      <w:r w:rsidRPr="00DB1D68">
        <w:rPr>
          <w:rFonts w:ascii="Comic Sans MS" w:hAnsi="Comic Sans MS" w:cs="Calibri"/>
          <w:sz w:val="20"/>
          <w:szCs w:val="20"/>
        </w:rPr>
        <w:t xml:space="preserve">nowledge on </w:t>
      </w:r>
      <w:r>
        <w:rPr>
          <w:rFonts w:ascii="Comic Sans MS" w:hAnsi="Comic Sans MS" w:cs="Calibri"/>
          <w:b/>
          <w:sz w:val="20"/>
          <w:szCs w:val="20"/>
        </w:rPr>
        <w:t>Wireless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 Networking</w:t>
      </w:r>
      <w:r>
        <w:rPr>
          <w:rFonts w:ascii="Comic Sans MS" w:hAnsi="Comic Sans MS" w:cs="Calibri"/>
          <w:b/>
          <w:sz w:val="20"/>
          <w:szCs w:val="20"/>
        </w:rPr>
        <w:t xml:space="preserve"> </w:t>
      </w:r>
      <w:r w:rsidRPr="002A6496">
        <w:rPr>
          <w:rFonts w:ascii="Comic Sans MS" w:hAnsi="Comic Sans MS" w:cs="Calibri"/>
          <w:sz w:val="20"/>
          <w:szCs w:val="20"/>
        </w:rPr>
        <w:t>configuration and WEP,WPA security technique</w:t>
      </w:r>
      <w:r w:rsidRPr="00DB1D68">
        <w:rPr>
          <w:rFonts w:ascii="Comic Sans MS" w:hAnsi="Comic Sans MS" w:cs="Calibri"/>
          <w:sz w:val="20"/>
          <w:szCs w:val="20"/>
        </w:rPr>
        <w:t xml:space="preserve"> .</w:t>
      </w:r>
    </w:p>
    <w:p w:rsidR="002346F2" w:rsidRPr="00DB1D68" w:rsidRDefault="002346F2" w:rsidP="002346F2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>
        <w:rPr>
          <w:rFonts w:ascii="Comic Sans MS" w:hAnsi="Comic Sans MS" w:cs="Calibri"/>
          <w:sz w:val="20"/>
          <w:szCs w:val="20"/>
        </w:rPr>
        <w:t>K</w:t>
      </w:r>
      <w:r w:rsidRPr="00DB1D68">
        <w:rPr>
          <w:rFonts w:ascii="Comic Sans MS" w:hAnsi="Comic Sans MS" w:cs="Calibri"/>
          <w:sz w:val="20"/>
          <w:szCs w:val="20"/>
        </w:rPr>
        <w:t xml:space="preserve">nowledge on </w:t>
      </w:r>
      <w:r>
        <w:rPr>
          <w:rFonts w:ascii="Comic Sans MS" w:hAnsi="Comic Sans MS" w:cs="Calibri"/>
          <w:b/>
          <w:sz w:val="20"/>
          <w:szCs w:val="20"/>
        </w:rPr>
        <w:t xml:space="preserve">Bandwidth Management </w:t>
      </w:r>
      <w:r>
        <w:rPr>
          <w:rFonts w:ascii="Comic Sans MS" w:hAnsi="Comic Sans MS" w:cs="Calibri"/>
          <w:sz w:val="20"/>
          <w:szCs w:val="20"/>
        </w:rPr>
        <w:t xml:space="preserve">in Mikrotik, </w:t>
      </w:r>
      <w:r w:rsidRPr="00560AEE">
        <w:rPr>
          <w:rFonts w:ascii="Comic Sans MS" w:hAnsi="Comic Sans MS" w:cs="Calibri"/>
          <w:b/>
          <w:sz w:val="20"/>
          <w:szCs w:val="20"/>
        </w:rPr>
        <w:t>HTB</w:t>
      </w:r>
      <w:r>
        <w:rPr>
          <w:rFonts w:ascii="Comic Sans MS" w:hAnsi="Comic Sans MS" w:cs="Calibri"/>
          <w:sz w:val="20"/>
          <w:szCs w:val="20"/>
        </w:rPr>
        <w:t xml:space="preserve"> in Linux, </w:t>
      </w:r>
      <w:r w:rsidRPr="00560AEE">
        <w:rPr>
          <w:rFonts w:ascii="Comic Sans MS" w:hAnsi="Comic Sans MS" w:cs="Calibri"/>
          <w:b/>
          <w:sz w:val="20"/>
          <w:szCs w:val="20"/>
        </w:rPr>
        <w:t>ALTQ</w:t>
      </w:r>
      <w:r>
        <w:rPr>
          <w:rFonts w:ascii="Comic Sans MS" w:hAnsi="Comic Sans MS" w:cs="Calibri"/>
          <w:sz w:val="20"/>
          <w:szCs w:val="20"/>
        </w:rPr>
        <w:t xml:space="preserve"> on BSD operating system</w:t>
      </w:r>
      <w:r w:rsidR="000E4FFD">
        <w:rPr>
          <w:rFonts w:ascii="Comic Sans MS" w:hAnsi="Comic Sans MS" w:cs="Calibri"/>
          <w:sz w:val="20"/>
          <w:szCs w:val="20"/>
        </w:rPr>
        <w:t>s</w:t>
      </w:r>
      <w:r w:rsidRPr="00DB1D68">
        <w:rPr>
          <w:rFonts w:ascii="Comic Sans MS" w:hAnsi="Comic Sans MS" w:cs="Calibri"/>
          <w:sz w:val="20"/>
          <w:szCs w:val="20"/>
        </w:rPr>
        <w:t>.</w:t>
      </w:r>
    </w:p>
    <w:p w:rsidR="002A6496" w:rsidRPr="00C9058E" w:rsidRDefault="002A6496" w:rsidP="002A6496">
      <w:pPr>
        <w:pStyle w:val="NoSpacing"/>
        <w:ind w:left="720"/>
        <w:rPr>
          <w:rFonts w:ascii="Comic Sans MS" w:hAnsi="Comic Sans MS" w:cs="Calibri"/>
          <w:b/>
          <w:sz w:val="6"/>
          <w:szCs w:val="20"/>
        </w:rPr>
      </w:pPr>
    </w:p>
    <w:p w:rsidR="009A2EC7" w:rsidRPr="009F54F8" w:rsidRDefault="009A2EC7" w:rsidP="00F6645B">
      <w:pPr>
        <w:jc w:val="both"/>
        <w:rPr>
          <w:rFonts w:ascii="Comic Sans MS" w:hAnsi="Comic Sans MS" w:cs="Arial"/>
          <w:sz w:val="6"/>
          <w:szCs w:val="20"/>
        </w:rPr>
      </w:pPr>
    </w:p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Reference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65"/>
        <w:gridCol w:w="4765"/>
      </w:tblGrid>
      <w:tr w:rsidR="006813F5" w:rsidTr="00F806BF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Muhammad Mahmud Hasan</w:t>
            </w:r>
          </w:p>
          <w:p w:rsidR="006813F5" w:rsidRPr="00F806BF" w:rsidRDefault="00234DFD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Deputy General Manager, DGM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 xml:space="preserve">IT </w:t>
            </w:r>
            <w:r w:rsidR="00234DFD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Audit &amp; Inspection Department</w:t>
            </w:r>
          </w:p>
          <w:p w:rsidR="006813F5" w:rsidRDefault="00234DFD" w:rsidP="00234DFD">
            <w:pPr>
              <w:jc w:val="both"/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Janata</w:t>
            </w:r>
            <w:r w:rsidR="006813F5"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 xml:space="preserve"> Bank Limited</w:t>
            </w:r>
          </w:p>
          <w:p w:rsidR="00234DFD" w:rsidRPr="00F806BF" w:rsidRDefault="00234DFD" w:rsidP="00234DFD">
            <w:pPr>
              <w:jc w:val="both"/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Head office, Surma Tower(9</w:t>
            </w:r>
            <w:r w:rsidRPr="00234DFD">
              <w:rPr>
                <w:rFonts w:ascii="Comic Sans MS" w:eastAsia="PMingLiU" w:hAnsi="Comic Sans MS" w:cs="Calibri"/>
                <w:bCs/>
                <w:sz w:val="20"/>
                <w:szCs w:val="20"/>
                <w:vertAlign w:val="superscript"/>
                <w:lang w:eastAsia="zh-MO"/>
              </w:rPr>
              <w:t>th</w:t>
            </w:r>
            <w: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 xml:space="preserve"> floor)</w:t>
            </w:r>
          </w:p>
          <w:p w:rsidR="006813F5" w:rsidRPr="00F806BF" w:rsidRDefault="00234DFD" w:rsidP="00F806BF">
            <w:pPr>
              <w:jc w:val="both"/>
              <w:rPr>
                <w:rFonts w:ascii="Comic Sans MS" w:hAnsi="Comic Sans MS" w:cs="Calibri"/>
                <w:sz w:val="20"/>
                <w:szCs w:val="20"/>
              </w:rPr>
            </w:pPr>
            <w:r>
              <w:rPr>
                <w:rFonts w:ascii="Comic Sans MS" w:hAnsi="Comic Sans MS" w:cs="Calibri"/>
                <w:sz w:val="20"/>
                <w:szCs w:val="20"/>
              </w:rPr>
              <w:t>13 Comrate Moni Singh Road</w:t>
            </w:r>
          </w:p>
          <w:p w:rsidR="006813F5" w:rsidRPr="00F806BF" w:rsidRDefault="00234DFD" w:rsidP="00F806BF">
            <w:pPr>
              <w:jc w:val="both"/>
              <w:rPr>
                <w:rFonts w:ascii="Comic Sans MS" w:hAnsi="Comic Sans MS" w:cs="Calibri"/>
                <w:sz w:val="20"/>
                <w:szCs w:val="20"/>
              </w:rPr>
            </w:pPr>
            <w:r>
              <w:rPr>
                <w:rFonts w:ascii="Comic Sans MS" w:hAnsi="Comic Sans MS" w:cs="Calibri"/>
                <w:sz w:val="20"/>
                <w:szCs w:val="20"/>
              </w:rPr>
              <w:t xml:space="preserve">Purana Paltan, </w:t>
            </w:r>
            <w:r w:rsidR="006813F5" w:rsidRPr="00F806BF">
              <w:rPr>
                <w:rFonts w:ascii="Comic Sans MS" w:hAnsi="Comic Sans MS" w:cs="Calibri"/>
                <w:sz w:val="20"/>
                <w:szCs w:val="20"/>
              </w:rPr>
              <w:t>Dhaka-1000, Bangladesh.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Phone: +8801712934316</w:t>
            </w:r>
          </w:p>
          <w:p w:rsidR="006813F5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 xml:space="preserve">Email: </w:t>
            </w:r>
            <w:hyperlink r:id="rId5" w:history="1">
              <w:r w:rsidR="00234DFD" w:rsidRPr="00EC5EAE">
                <w:rPr>
                  <w:rStyle w:val="Hyperlink"/>
                  <w:rFonts w:ascii="Comic Sans MS" w:eastAsia="PMingLiU" w:hAnsi="Comic Sans MS" w:cs="Calibri"/>
                  <w:bCs/>
                  <w:sz w:val="20"/>
                  <w:szCs w:val="20"/>
                  <w:lang w:eastAsia="zh-MO"/>
                </w:rPr>
                <w:t>Mahmud.hasan@janatabank-bd.com</w:t>
              </w:r>
            </w:hyperlink>
          </w:p>
          <w:p w:rsidR="00234DFD" w:rsidRPr="00F806BF" w:rsidRDefault="00234DFD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 xml:space="preserve">          Robinmahmud@gmail.com</w:t>
            </w:r>
          </w:p>
          <w:p w:rsidR="006813F5" w:rsidRPr="00F806BF" w:rsidRDefault="006813F5" w:rsidP="006813F5">
            <w:pPr>
              <w:rPr>
                <w:rFonts w:ascii="Comic Sans MS" w:hAnsi="Comic Sans MS" w:cs="Calibri"/>
                <w:sz w:val="20"/>
                <w:szCs w:val="20"/>
              </w:rPr>
            </w:pPr>
            <w:r w:rsidRPr="00F806BF">
              <w:rPr>
                <w:rFonts w:ascii="Comic Sans MS" w:hAnsi="Comic Sans MS" w:cs="Calibri"/>
                <w:sz w:val="20"/>
                <w:szCs w:val="20"/>
              </w:rPr>
              <w:t>Web: www.</w:t>
            </w:r>
            <w:r w:rsidR="00234DFD" w:rsidRPr="00234DFD">
              <w:rPr>
                <w:rFonts w:ascii="Comic Sans MS" w:hAnsi="Comic Sans MS" w:cs="Calibri"/>
                <w:sz w:val="20"/>
                <w:szCs w:val="20"/>
              </w:rPr>
              <w:t>janatabank-bd.c</w:t>
            </w:r>
            <w:r w:rsidR="00234DFD">
              <w:rPr>
                <w:rFonts w:ascii="Comic Sans MS" w:hAnsi="Comic Sans MS" w:cs="Calibri"/>
                <w:sz w:val="20"/>
                <w:szCs w:val="20"/>
              </w:rPr>
              <w:t>om</w:t>
            </w:r>
          </w:p>
          <w:p w:rsidR="006813F5" w:rsidRDefault="006813F5" w:rsidP="00F806BF">
            <w:pPr>
              <w:jc w:val="both"/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6813F5" w:rsidRPr="00F806BF" w:rsidRDefault="006813F5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F806BF">
              <w:rPr>
                <w:rFonts w:ascii="Comic Sans MS" w:hAnsi="Comic Sans MS"/>
                <w:sz w:val="20"/>
                <w:szCs w:val="20"/>
              </w:rPr>
              <w:t>Mohammad Shahadat Hossain</w:t>
            </w:r>
          </w:p>
          <w:p w:rsidR="006813F5" w:rsidRPr="00F806BF" w:rsidRDefault="006813F5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F806BF">
              <w:rPr>
                <w:rFonts w:ascii="Comic Sans MS" w:hAnsi="Comic Sans MS"/>
                <w:sz w:val="20"/>
                <w:szCs w:val="20"/>
              </w:rPr>
              <w:t>Principle Security Architect</w:t>
            </w:r>
          </w:p>
          <w:p w:rsidR="006813F5" w:rsidRPr="00F806BF" w:rsidRDefault="006813F5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F806BF">
              <w:rPr>
                <w:rFonts w:ascii="Comic Sans MS" w:hAnsi="Comic Sans MS"/>
                <w:sz w:val="20"/>
                <w:szCs w:val="20"/>
              </w:rPr>
              <w:t>Grameen Phone Limited</w:t>
            </w:r>
          </w:p>
          <w:p w:rsidR="00181525" w:rsidRPr="00F806BF" w:rsidRDefault="00181525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F806BF">
              <w:rPr>
                <w:rFonts w:ascii="Comic Sans MS" w:hAnsi="Comic Sans MS"/>
                <w:sz w:val="20"/>
                <w:szCs w:val="20"/>
              </w:rPr>
              <w:t>Basundhara,Baridhara,Dhaka-1229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Phone: +8801711086787, +8801819210098</w:t>
            </w:r>
          </w:p>
          <w:p w:rsidR="00F406BA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 xml:space="preserve">Email: </w:t>
            </w:r>
            <w:r w:rsidR="00F406BA" w:rsidRPr="00F406BA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shahadat.hossain@grameenphone.com</w:t>
            </w:r>
          </w:p>
          <w:p w:rsidR="006813F5" w:rsidRPr="00F806BF" w:rsidRDefault="00F406BA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>
              <w:t xml:space="preserve">          </w:t>
            </w:r>
            <w:hyperlink r:id="rId6" w:history="1">
              <w:r w:rsidR="00181525" w:rsidRPr="00F806BF">
                <w:rPr>
                  <w:rStyle w:val="Hyperlink"/>
                  <w:rFonts w:ascii="Comic Sans MS" w:eastAsia="PMingLiU" w:hAnsi="Comic Sans MS" w:cs="Calibri"/>
                  <w:bCs/>
                  <w:sz w:val="20"/>
                  <w:szCs w:val="20"/>
                  <w:lang w:eastAsia="zh-MO"/>
                </w:rPr>
                <w:t>mshossain73@yahoo.com</w:t>
              </w:r>
            </w:hyperlink>
          </w:p>
          <w:p w:rsidR="006813F5" w:rsidRPr="00F806BF" w:rsidRDefault="00E51CFD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F806BF">
              <w:rPr>
                <w:rFonts w:ascii="Comic Sans MS" w:hAnsi="Comic Sans MS"/>
                <w:sz w:val="20"/>
                <w:szCs w:val="20"/>
              </w:rPr>
              <w:t>Web: www.grameenphone.com</w:t>
            </w:r>
          </w:p>
        </w:tc>
      </w:tr>
    </w:tbl>
    <w:p w:rsidR="003F5C1C" w:rsidRDefault="003F5C1C">
      <w:pPr>
        <w:jc w:val="both"/>
      </w:pPr>
    </w:p>
    <w:sectPr w:rsidR="003F5C1C" w:rsidSect="00AA47A8">
      <w:pgSz w:w="11906" w:h="16838"/>
      <w:pgMar w:top="1350" w:right="1152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roid Sans Fallback">
    <w:charset w:val="80"/>
    <w:family w:val="swiss"/>
    <w:pitch w:val="variable"/>
    <w:sig w:usb0="900002BF" w:usb1="2BDFFCFB" w:usb2="00000016" w:usb3="00000000" w:csb0="003E0000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325" w:hanging="245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8F849A0"/>
    <w:multiLevelType w:val="hybridMultilevel"/>
    <w:tmpl w:val="4DA6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5">
    <w:nsid w:val="348D4D8C"/>
    <w:multiLevelType w:val="hybridMultilevel"/>
    <w:tmpl w:val="350A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>
    <w:nsid w:val="4ACC2F18"/>
    <w:multiLevelType w:val="hybridMultilevel"/>
    <w:tmpl w:val="C6FE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40300"/>
    <w:multiLevelType w:val="hybridMultilevel"/>
    <w:tmpl w:val="0408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8">
    <w:nsid w:val="530D6DF9"/>
    <w:multiLevelType w:val="hybridMultilevel"/>
    <w:tmpl w:val="4E20A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9">
    <w:nsid w:val="6296552C"/>
    <w:multiLevelType w:val="hybridMultilevel"/>
    <w:tmpl w:val="A0EAB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10">
    <w:nsid w:val="62E12FB7"/>
    <w:multiLevelType w:val="hybridMultilevel"/>
    <w:tmpl w:val="89040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11">
    <w:nsid w:val="676D0DF0"/>
    <w:multiLevelType w:val="hybridMultilevel"/>
    <w:tmpl w:val="F27C0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A42168"/>
    <w:multiLevelType w:val="hybridMultilevel"/>
    <w:tmpl w:val="5C3E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11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stylePaneFormatFilter w:val="000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3AC7"/>
    <w:rsid w:val="00004B1F"/>
    <w:rsid w:val="000059CC"/>
    <w:rsid w:val="00016D12"/>
    <w:rsid w:val="00023194"/>
    <w:rsid w:val="000344B2"/>
    <w:rsid w:val="000348C7"/>
    <w:rsid w:val="00066590"/>
    <w:rsid w:val="0009467A"/>
    <w:rsid w:val="000A2B1E"/>
    <w:rsid w:val="000A34B8"/>
    <w:rsid w:val="000B2C7E"/>
    <w:rsid w:val="000B5D1E"/>
    <w:rsid w:val="000C3927"/>
    <w:rsid w:val="000C696F"/>
    <w:rsid w:val="000D4E94"/>
    <w:rsid w:val="000E4FFD"/>
    <w:rsid w:val="000E59A4"/>
    <w:rsid w:val="001020EF"/>
    <w:rsid w:val="001063DE"/>
    <w:rsid w:val="001273CF"/>
    <w:rsid w:val="001324F4"/>
    <w:rsid w:val="00132A06"/>
    <w:rsid w:val="0014317C"/>
    <w:rsid w:val="00161D2C"/>
    <w:rsid w:val="001625F5"/>
    <w:rsid w:val="0017426C"/>
    <w:rsid w:val="001813EC"/>
    <w:rsid w:val="00181525"/>
    <w:rsid w:val="001A1973"/>
    <w:rsid w:val="001A33D7"/>
    <w:rsid w:val="001D7911"/>
    <w:rsid w:val="001E67B2"/>
    <w:rsid w:val="00201748"/>
    <w:rsid w:val="002145EE"/>
    <w:rsid w:val="002346F2"/>
    <w:rsid w:val="00234DFD"/>
    <w:rsid w:val="00251318"/>
    <w:rsid w:val="0026129E"/>
    <w:rsid w:val="00266E89"/>
    <w:rsid w:val="00291AF4"/>
    <w:rsid w:val="002A6496"/>
    <w:rsid w:val="002B6536"/>
    <w:rsid w:val="002C7A1E"/>
    <w:rsid w:val="002D1BDE"/>
    <w:rsid w:val="002D2ECA"/>
    <w:rsid w:val="002D5C51"/>
    <w:rsid w:val="002F63EA"/>
    <w:rsid w:val="003118BE"/>
    <w:rsid w:val="003247DE"/>
    <w:rsid w:val="00330DB8"/>
    <w:rsid w:val="00352A9B"/>
    <w:rsid w:val="003541B4"/>
    <w:rsid w:val="00377CE1"/>
    <w:rsid w:val="0038538D"/>
    <w:rsid w:val="003C370F"/>
    <w:rsid w:val="003D2DC9"/>
    <w:rsid w:val="003D5CCC"/>
    <w:rsid w:val="003D6127"/>
    <w:rsid w:val="003E0576"/>
    <w:rsid w:val="003F5C1C"/>
    <w:rsid w:val="0040061B"/>
    <w:rsid w:val="00404C19"/>
    <w:rsid w:val="00441C6E"/>
    <w:rsid w:val="00463072"/>
    <w:rsid w:val="0046440C"/>
    <w:rsid w:val="0047739E"/>
    <w:rsid w:val="00492580"/>
    <w:rsid w:val="00496086"/>
    <w:rsid w:val="0049791A"/>
    <w:rsid w:val="00497ECC"/>
    <w:rsid w:val="004C7E29"/>
    <w:rsid w:val="004D5668"/>
    <w:rsid w:val="004F44B3"/>
    <w:rsid w:val="0050078A"/>
    <w:rsid w:val="00511DC1"/>
    <w:rsid w:val="00517AA8"/>
    <w:rsid w:val="00533AC7"/>
    <w:rsid w:val="00560AEE"/>
    <w:rsid w:val="00573A3E"/>
    <w:rsid w:val="00580572"/>
    <w:rsid w:val="0059561A"/>
    <w:rsid w:val="0059598A"/>
    <w:rsid w:val="005B0A35"/>
    <w:rsid w:val="005D2BE9"/>
    <w:rsid w:val="005E44E7"/>
    <w:rsid w:val="005E68B4"/>
    <w:rsid w:val="00603032"/>
    <w:rsid w:val="00611310"/>
    <w:rsid w:val="006343F4"/>
    <w:rsid w:val="0064436E"/>
    <w:rsid w:val="00654708"/>
    <w:rsid w:val="00655280"/>
    <w:rsid w:val="00666374"/>
    <w:rsid w:val="006711B9"/>
    <w:rsid w:val="006718B2"/>
    <w:rsid w:val="006813F5"/>
    <w:rsid w:val="00690394"/>
    <w:rsid w:val="006A2B97"/>
    <w:rsid w:val="006C674D"/>
    <w:rsid w:val="006E2F6B"/>
    <w:rsid w:val="007450C4"/>
    <w:rsid w:val="00760158"/>
    <w:rsid w:val="00772A88"/>
    <w:rsid w:val="00795189"/>
    <w:rsid w:val="007A4B5F"/>
    <w:rsid w:val="007A7C90"/>
    <w:rsid w:val="007B1085"/>
    <w:rsid w:val="007B192B"/>
    <w:rsid w:val="007C084E"/>
    <w:rsid w:val="007C6BD5"/>
    <w:rsid w:val="007D1C3D"/>
    <w:rsid w:val="007F5FA7"/>
    <w:rsid w:val="0084018A"/>
    <w:rsid w:val="0084127F"/>
    <w:rsid w:val="008419CA"/>
    <w:rsid w:val="00841A0C"/>
    <w:rsid w:val="00853F1E"/>
    <w:rsid w:val="00875202"/>
    <w:rsid w:val="0088620A"/>
    <w:rsid w:val="008C1B8C"/>
    <w:rsid w:val="008C1DDF"/>
    <w:rsid w:val="008D766F"/>
    <w:rsid w:val="008E1566"/>
    <w:rsid w:val="00911358"/>
    <w:rsid w:val="00922F5A"/>
    <w:rsid w:val="009344D7"/>
    <w:rsid w:val="009354CA"/>
    <w:rsid w:val="00942BE1"/>
    <w:rsid w:val="009618B5"/>
    <w:rsid w:val="0097677F"/>
    <w:rsid w:val="009A2EC7"/>
    <w:rsid w:val="009A3DA2"/>
    <w:rsid w:val="009B1C78"/>
    <w:rsid w:val="009B49C9"/>
    <w:rsid w:val="009F54F8"/>
    <w:rsid w:val="00A27B7D"/>
    <w:rsid w:val="00A30103"/>
    <w:rsid w:val="00A47E86"/>
    <w:rsid w:val="00A72013"/>
    <w:rsid w:val="00A9023B"/>
    <w:rsid w:val="00A905BC"/>
    <w:rsid w:val="00A95C89"/>
    <w:rsid w:val="00AA47A8"/>
    <w:rsid w:val="00AB085C"/>
    <w:rsid w:val="00AB0CB6"/>
    <w:rsid w:val="00AB3A91"/>
    <w:rsid w:val="00AE27F4"/>
    <w:rsid w:val="00AF1347"/>
    <w:rsid w:val="00AF556C"/>
    <w:rsid w:val="00B1312E"/>
    <w:rsid w:val="00B274E7"/>
    <w:rsid w:val="00B305FA"/>
    <w:rsid w:val="00B37856"/>
    <w:rsid w:val="00B44322"/>
    <w:rsid w:val="00B54927"/>
    <w:rsid w:val="00B654EA"/>
    <w:rsid w:val="00B6614E"/>
    <w:rsid w:val="00B716A7"/>
    <w:rsid w:val="00B736CF"/>
    <w:rsid w:val="00B9756B"/>
    <w:rsid w:val="00B97799"/>
    <w:rsid w:val="00B97D8A"/>
    <w:rsid w:val="00BA063E"/>
    <w:rsid w:val="00BA667D"/>
    <w:rsid w:val="00BB4753"/>
    <w:rsid w:val="00BD34AA"/>
    <w:rsid w:val="00BE45FF"/>
    <w:rsid w:val="00BF1FFD"/>
    <w:rsid w:val="00C109EA"/>
    <w:rsid w:val="00C21A2F"/>
    <w:rsid w:val="00C3563B"/>
    <w:rsid w:val="00C35EB2"/>
    <w:rsid w:val="00C3727B"/>
    <w:rsid w:val="00C61377"/>
    <w:rsid w:val="00C65986"/>
    <w:rsid w:val="00C762E3"/>
    <w:rsid w:val="00C9058E"/>
    <w:rsid w:val="00C93865"/>
    <w:rsid w:val="00CA322D"/>
    <w:rsid w:val="00CB0713"/>
    <w:rsid w:val="00CC1C0E"/>
    <w:rsid w:val="00CF68C7"/>
    <w:rsid w:val="00D10E53"/>
    <w:rsid w:val="00D30E53"/>
    <w:rsid w:val="00D32FAB"/>
    <w:rsid w:val="00D3540B"/>
    <w:rsid w:val="00D41E01"/>
    <w:rsid w:val="00D454B6"/>
    <w:rsid w:val="00D52E90"/>
    <w:rsid w:val="00D5441B"/>
    <w:rsid w:val="00D55089"/>
    <w:rsid w:val="00D56C11"/>
    <w:rsid w:val="00D624B9"/>
    <w:rsid w:val="00D82C64"/>
    <w:rsid w:val="00D87960"/>
    <w:rsid w:val="00D938DB"/>
    <w:rsid w:val="00D94038"/>
    <w:rsid w:val="00D95650"/>
    <w:rsid w:val="00DA4296"/>
    <w:rsid w:val="00DB1D68"/>
    <w:rsid w:val="00DC4568"/>
    <w:rsid w:val="00DE60C3"/>
    <w:rsid w:val="00DF27AD"/>
    <w:rsid w:val="00E0020D"/>
    <w:rsid w:val="00E208A3"/>
    <w:rsid w:val="00E33381"/>
    <w:rsid w:val="00E33B9A"/>
    <w:rsid w:val="00E413AC"/>
    <w:rsid w:val="00E51CFD"/>
    <w:rsid w:val="00E5760F"/>
    <w:rsid w:val="00E633AB"/>
    <w:rsid w:val="00E71E64"/>
    <w:rsid w:val="00E72387"/>
    <w:rsid w:val="00E742AE"/>
    <w:rsid w:val="00EA6D43"/>
    <w:rsid w:val="00EC5797"/>
    <w:rsid w:val="00ED1966"/>
    <w:rsid w:val="00F03598"/>
    <w:rsid w:val="00F12335"/>
    <w:rsid w:val="00F2426D"/>
    <w:rsid w:val="00F345E5"/>
    <w:rsid w:val="00F406BA"/>
    <w:rsid w:val="00F4286E"/>
    <w:rsid w:val="00F4642F"/>
    <w:rsid w:val="00F546E9"/>
    <w:rsid w:val="00F64FD3"/>
    <w:rsid w:val="00F6645B"/>
    <w:rsid w:val="00F806BF"/>
    <w:rsid w:val="00FA394C"/>
    <w:rsid w:val="00FA48D4"/>
    <w:rsid w:val="00FA52D2"/>
    <w:rsid w:val="00FB1019"/>
    <w:rsid w:val="00FB74EC"/>
    <w:rsid w:val="00FC0913"/>
    <w:rsid w:val="00FC302D"/>
    <w:rsid w:val="00FC3BFA"/>
    <w:rsid w:val="00FC4031"/>
    <w:rsid w:val="00FD6130"/>
    <w:rsid w:val="00FE3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3B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3118BE"/>
    <w:pPr>
      <w:keepNext/>
      <w:tabs>
        <w:tab w:val="num" w:pos="0"/>
      </w:tabs>
      <w:ind w:left="432" w:hanging="432"/>
      <w:jc w:val="center"/>
      <w:outlineLvl w:val="0"/>
    </w:pPr>
    <w:rPr>
      <w:rFonts w:ascii="Garamond" w:hAnsi="Garamond"/>
      <w:b/>
      <w:szCs w:val="15"/>
    </w:rPr>
  </w:style>
  <w:style w:type="paragraph" w:styleId="Heading2">
    <w:name w:val="heading 2"/>
    <w:basedOn w:val="Normal"/>
    <w:next w:val="Normal"/>
    <w:qFormat/>
    <w:rsid w:val="003118BE"/>
    <w:pPr>
      <w:keepNext/>
      <w:tabs>
        <w:tab w:val="num" w:pos="0"/>
      </w:tabs>
      <w:overflowPunct w:val="0"/>
      <w:autoSpaceDE w:val="0"/>
      <w:ind w:left="576" w:hanging="576"/>
      <w:jc w:val="center"/>
      <w:textAlignment w:val="baseline"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3118BE"/>
    <w:pPr>
      <w:keepNext/>
      <w:tabs>
        <w:tab w:val="num" w:pos="0"/>
      </w:tabs>
      <w:ind w:left="720" w:hanging="720"/>
      <w:outlineLvl w:val="2"/>
    </w:pPr>
    <w:rPr>
      <w:rFonts w:ascii="Garamond" w:hAnsi="Garamond"/>
      <w:b/>
      <w:bCs/>
      <w:szCs w:val="15"/>
    </w:rPr>
  </w:style>
  <w:style w:type="paragraph" w:styleId="Heading4">
    <w:name w:val="heading 4"/>
    <w:basedOn w:val="Normal"/>
    <w:next w:val="Normal"/>
    <w:qFormat/>
    <w:rsid w:val="003118BE"/>
    <w:pPr>
      <w:keepNext/>
      <w:shd w:val="clear" w:color="auto" w:fill="C0C0C0"/>
      <w:tabs>
        <w:tab w:val="num" w:pos="0"/>
      </w:tabs>
      <w:ind w:left="864" w:hanging="864"/>
      <w:jc w:val="both"/>
      <w:outlineLvl w:val="3"/>
    </w:pPr>
    <w:rPr>
      <w:rFonts w:ascii="Garamond" w:hAnsi="Garamond" w:cs="Arial"/>
      <w:b/>
      <w:bCs/>
      <w:szCs w:val="20"/>
    </w:rPr>
  </w:style>
  <w:style w:type="paragraph" w:styleId="Heading5">
    <w:name w:val="heading 5"/>
    <w:basedOn w:val="Normal"/>
    <w:next w:val="Normal"/>
    <w:qFormat/>
    <w:rsid w:val="003118BE"/>
    <w:pPr>
      <w:keepNext/>
      <w:shd w:val="clear" w:color="auto" w:fill="C0C0C0"/>
      <w:tabs>
        <w:tab w:val="num" w:pos="0"/>
      </w:tabs>
      <w:ind w:left="1008" w:hanging="1008"/>
      <w:jc w:val="center"/>
      <w:outlineLvl w:val="4"/>
    </w:pPr>
    <w:rPr>
      <w:rFonts w:ascii="Garamond" w:hAnsi="Garamond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3118BE"/>
    <w:pPr>
      <w:keepNext/>
      <w:tabs>
        <w:tab w:val="num" w:pos="0"/>
      </w:tabs>
      <w:ind w:left="1152" w:hanging="1152"/>
      <w:jc w:val="center"/>
      <w:outlineLvl w:val="5"/>
    </w:pPr>
    <w:rPr>
      <w:rFonts w:ascii="Garamond" w:hAnsi="Garamond" w:cs="Arial"/>
      <w:b/>
      <w:sz w:val="28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3118BE"/>
    <w:rPr>
      <w:rFonts w:ascii="Wingdings" w:hAnsi="Wingdings"/>
    </w:rPr>
  </w:style>
  <w:style w:type="character" w:customStyle="1" w:styleId="WW8Num2z1">
    <w:name w:val="WW8Num2z1"/>
    <w:rsid w:val="003118BE"/>
    <w:rPr>
      <w:rFonts w:ascii="Courier New" w:hAnsi="Courier New"/>
    </w:rPr>
  </w:style>
  <w:style w:type="character" w:customStyle="1" w:styleId="WW8Num2z4">
    <w:name w:val="WW8Num2z4"/>
    <w:rsid w:val="003118BE"/>
    <w:rPr>
      <w:rFonts w:ascii="Courier New" w:hAnsi="Courier New" w:cs="Courier New"/>
    </w:rPr>
  </w:style>
  <w:style w:type="character" w:customStyle="1" w:styleId="WW8Num3z0">
    <w:name w:val="WW8Num3z0"/>
    <w:rsid w:val="003118BE"/>
    <w:rPr>
      <w:rFonts w:ascii="Wingdings" w:hAnsi="Wingdings"/>
    </w:rPr>
  </w:style>
  <w:style w:type="character" w:customStyle="1" w:styleId="WW8Num4z0">
    <w:name w:val="WW8Num4z0"/>
    <w:rsid w:val="003118BE"/>
    <w:rPr>
      <w:rFonts w:ascii="Wingdings" w:hAnsi="Wingdings"/>
    </w:rPr>
  </w:style>
  <w:style w:type="character" w:customStyle="1" w:styleId="Absatz-Standardschriftart">
    <w:name w:val="Absatz-Standardschriftart"/>
    <w:rsid w:val="003118BE"/>
  </w:style>
  <w:style w:type="character" w:customStyle="1" w:styleId="WW-Absatz-Standardschriftart">
    <w:name w:val="WW-Absatz-Standardschriftart"/>
    <w:rsid w:val="003118BE"/>
  </w:style>
  <w:style w:type="character" w:customStyle="1" w:styleId="WW8Num1z0">
    <w:name w:val="WW8Num1z0"/>
    <w:rsid w:val="003118BE"/>
    <w:rPr>
      <w:rFonts w:ascii="Symbol" w:hAnsi="Symbol"/>
    </w:rPr>
  </w:style>
  <w:style w:type="character" w:customStyle="1" w:styleId="WW8Num1z1">
    <w:name w:val="WW8Num1z1"/>
    <w:rsid w:val="003118BE"/>
    <w:rPr>
      <w:rFonts w:ascii="Courier New" w:hAnsi="Courier New" w:cs="Courier New"/>
    </w:rPr>
  </w:style>
  <w:style w:type="character" w:customStyle="1" w:styleId="WW8Num1z2">
    <w:name w:val="WW8Num1z2"/>
    <w:rsid w:val="003118BE"/>
    <w:rPr>
      <w:rFonts w:ascii="Wingdings" w:hAnsi="Wingdings"/>
    </w:rPr>
  </w:style>
  <w:style w:type="character" w:customStyle="1" w:styleId="WW8Num2z3">
    <w:name w:val="WW8Num2z3"/>
    <w:rsid w:val="003118BE"/>
    <w:rPr>
      <w:rFonts w:ascii="Symbol" w:hAnsi="Symbol"/>
    </w:rPr>
  </w:style>
  <w:style w:type="character" w:customStyle="1" w:styleId="WW8Num3z1">
    <w:name w:val="WW8Num3z1"/>
    <w:rsid w:val="003118BE"/>
    <w:rPr>
      <w:rFonts w:ascii="Courier New" w:hAnsi="Courier New"/>
    </w:rPr>
  </w:style>
  <w:style w:type="character" w:customStyle="1" w:styleId="WW8Num3z3">
    <w:name w:val="WW8Num3z3"/>
    <w:rsid w:val="003118BE"/>
    <w:rPr>
      <w:rFonts w:ascii="Symbol" w:hAnsi="Symbol"/>
    </w:rPr>
  </w:style>
  <w:style w:type="character" w:customStyle="1" w:styleId="WW8Num4z3">
    <w:name w:val="WW8Num4z3"/>
    <w:rsid w:val="003118BE"/>
    <w:rPr>
      <w:rFonts w:ascii="Symbol" w:hAnsi="Symbol"/>
    </w:rPr>
  </w:style>
  <w:style w:type="character" w:customStyle="1" w:styleId="WW8Num4z4">
    <w:name w:val="WW8Num4z4"/>
    <w:rsid w:val="003118BE"/>
    <w:rPr>
      <w:rFonts w:ascii="Courier New" w:hAnsi="Courier New" w:cs="Courier New"/>
    </w:rPr>
  </w:style>
  <w:style w:type="character" w:customStyle="1" w:styleId="WW8Num5z0">
    <w:name w:val="WW8Num5z0"/>
    <w:rsid w:val="003118BE"/>
    <w:rPr>
      <w:rFonts w:ascii="Symbol" w:hAnsi="Symbol"/>
    </w:rPr>
  </w:style>
  <w:style w:type="character" w:customStyle="1" w:styleId="WW8Num5z1">
    <w:name w:val="WW8Num5z1"/>
    <w:rsid w:val="003118BE"/>
    <w:rPr>
      <w:rFonts w:ascii="Wingdings" w:hAnsi="Wingdings"/>
    </w:rPr>
  </w:style>
  <w:style w:type="character" w:customStyle="1" w:styleId="WW8Num5z4">
    <w:name w:val="WW8Num5z4"/>
    <w:rsid w:val="003118BE"/>
    <w:rPr>
      <w:rFonts w:ascii="Courier New" w:hAnsi="Courier New" w:cs="Courier New"/>
    </w:rPr>
  </w:style>
  <w:style w:type="character" w:customStyle="1" w:styleId="WW8Num6z0">
    <w:name w:val="WW8Num6z0"/>
    <w:rsid w:val="003118BE"/>
    <w:rPr>
      <w:rFonts w:ascii="Symbol" w:hAnsi="Symbol"/>
    </w:rPr>
  </w:style>
  <w:style w:type="character" w:customStyle="1" w:styleId="WW8Num6z1">
    <w:name w:val="WW8Num6z1"/>
    <w:rsid w:val="003118BE"/>
    <w:rPr>
      <w:rFonts w:ascii="Courier New" w:hAnsi="Courier New" w:cs="Courier New"/>
    </w:rPr>
  </w:style>
  <w:style w:type="character" w:customStyle="1" w:styleId="WW8Num6z2">
    <w:name w:val="WW8Num6z2"/>
    <w:rsid w:val="003118BE"/>
    <w:rPr>
      <w:rFonts w:ascii="Wingdings" w:hAnsi="Wingdings"/>
    </w:rPr>
  </w:style>
  <w:style w:type="character" w:customStyle="1" w:styleId="WW8Num7z0">
    <w:name w:val="WW8Num7z0"/>
    <w:rsid w:val="003118BE"/>
    <w:rPr>
      <w:rFonts w:ascii="Symbol" w:hAnsi="Symbol"/>
    </w:rPr>
  </w:style>
  <w:style w:type="character" w:customStyle="1" w:styleId="WW8Num7z1">
    <w:name w:val="WW8Num7z1"/>
    <w:rsid w:val="003118BE"/>
    <w:rPr>
      <w:rFonts w:ascii="Courier New" w:hAnsi="Courier New" w:cs="Courier New"/>
    </w:rPr>
  </w:style>
  <w:style w:type="character" w:customStyle="1" w:styleId="WW8Num7z2">
    <w:name w:val="WW8Num7z2"/>
    <w:rsid w:val="003118BE"/>
    <w:rPr>
      <w:rFonts w:ascii="Wingdings" w:hAnsi="Wingdings"/>
    </w:rPr>
  </w:style>
  <w:style w:type="character" w:customStyle="1" w:styleId="WW8Num8z0">
    <w:name w:val="WW8Num8z0"/>
    <w:rsid w:val="003118BE"/>
    <w:rPr>
      <w:rFonts w:ascii="Wingdings" w:hAnsi="Wingdings"/>
    </w:rPr>
  </w:style>
  <w:style w:type="character" w:customStyle="1" w:styleId="WW8Num8z1">
    <w:name w:val="WW8Num8z1"/>
    <w:rsid w:val="003118BE"/>
    <w:rPr>
      <w:rFonts w:ascii="Courier New" w:hAnsi="Courier New" w:cs="Courier New"/>
    </w:rPr>
  </w:style>
  <w:style w:type="character" w:customStyle="1" w:styleId="WW8Num8z3">
    <w:name w:val="WW8Num8z3"/>
    <w:rsid w:val="003118BE"/>
    <w:rPr>
      <w:rFonts w:ascii="Symbol" w:hAnsi="Symbol"/>
    </w:rPr>
  </w:style>
  <w:style w:type="character" w:customStyle="1" w:styleId="WW8Num9z0">
    <w:name w:val="WW8Num9z0"/>
    <w:rsid w:val="003118BE"/>
    <w:rPr>
      <w:rFonts w:ascii="Wingdings" w:hAnsi="Wingdings"/>
    </w:rPr>
  </w:style>
  <w:style w:type="character" w:customStyle="1" w:styleId="WW8Num9z1">
    <w:name w:val="WW8Num9z1"/>
    <w:rsid w:val="003118BE"/>
    <w:rPr>
      <w:rFonts w:ascii="Courier New" w:hAnsi="Courier New"/>
    </w:rPr>
  </w:style>
  <w:style w:type="character" w:customStyle="1" w:styleId="WW8Num9z3">
    <w:name w:val="WW8Num9z3"/>
    <w:rsid w:val="003118BE"/>
    <w:rPr>
      <w:rFonts w:ascii="Symbol" w:hAnsi="Symbol"/>
    </w:rPr>
  </w:style>
  <w:style w:type="character" w:customStyle="1" w:styleId="WW8Num10z0">
    <w:name w:val="WW8Num10z0"/>
    <w:rsid w:val="003118BE"/>
    <w:rPr>
      <w:rFonts w:ascii="Symbol" w:hAnsi="Symbol"/>
    </w:rPr>
  </w:style>
  <w:style w:type="character" w:customStyle="1" w:styleId="WW8Num10z1">
    <w:name w:val="WW8Num10z1"/>
    <w:rsid w:val="003118BE"/>
    <w:rPr>
      <w:rFonts w:ascii="Courier New" w:hAnsi="Courier New" w:cs="Courier New"/>
    </w:rPr>
  </w:style>
  <w:style w:type="character" w:customStyle="1" w:styleId="WW8Num10z2">
    <w:name w:val="WW8Num10z2"/>
    <w:rsid w:val="003118BE"/>
    <w:rPr>
      <w:rFonts w:ascii="Wingdings" w:hAnsi="Wingdings"/>
    </w:rPr>
  </w:style>
  <w:style w:type="character" w:customStyle="1" w:styleId="WW8Num11z0">
    <w:name w:val="WW8Num11z0"/>
    <w:rsid w:val="003118BE"/>
    <w:rPr>
      <w:rFonts w:ascii="Symbol" w:hAnsi="Symbol"/>
    </w:rPr>
  </w:style>
  <w:style w:type="character" w:customStyle="1" w:styleId="WW8Num11z1">
    <w:name w:val="WW8Num11z1"/>
    <w:rsid w:val="003118BE"/>
    <w:rPr>
      <w:rFonts w:ascii="Courier New" w:hAnsi="Courier New" w:cs="Courier New"/>
    </w:rPr>
  </w:style>
  <w:style w:type="character" w:customStyle="1" w:styleId="WW8Num11z2">
    <w:name w:val="WW8Num11z2"/>
    <w:rsid w:val="003118BE"/>
    <w:rPr>
      <w:rFonts w:ascii="Wingdings" w:hAnsi="Wingdings"/>
    </w:rPr>
  </w:style>
  <w:style w:type="character" w:customStyle="1" w:styleId="WW8Num12z0">
    <w:name w:val="WW8Num12z0"/>
    <w:rsid w:val="003118BE"/>
    <w:rPr>
      <w:rFonts w:ascii="Wingdings" w:hAnsi="Wingdings"/>
      <w:sz w:val="24"/>
    </w:rPr>
  </w:style>
  <w:style w:type="character" w:customStyle="1" w:styleId="WW8Num13z0">
    <w:name w:val="WW8Num13z0"/>
    <w:rsid w:val="003118BE"/>
    <w:rPr>
      <w:rFonts w:ascii="Symbol" w:hAnsi="Symbol"/>
    </w:rPr>
  </w:style>
  <w:style w:type="character" w:customStyle="1" w:styleId="WW8Num13z1">
    <w:name w:val="WW8Num13z1"/>
    <w:rsid w:val="003118BE"/>
    <w:rPr>
      <w:rFonts w:ascii="Courier New" w:hAnsi="Courier New" w:cs="Courier New"/>
    </w:rPr>
  </w:style>
  <w:style w:type="character" w:customStyle="1" w:styleId="WW8Num13z2">
    <w:name w:val="WW8Num13z2"/>
    <w:rsid w:val="003118BE"/>
    <w:rPr>
      <w:rFonts w:ascii="Wingdings" w:hAnsi="Wingdings"/>
    </w:rPr>
  </w:style>
  <w:style w:type="character" w:customStyle="1" w:styleId="WW8Num14z0">
    <w:name w:val="WW8Num14z0"/>
    <w:rsid w:val="003118BE"/>
    <w:rPr>
      <w:rFonts w:ascii="Wingdings" w:hAnsi="Wingdings"/>
    </w:rPr>
  </w:style>
  <w:style w:type="character" w:customStyle="1" w:styleId="WW8Num14z1">
    <w:name w:val="WW8Num14z1"/>
    <w:rsid w:val="003118BE"/>
    <w:rPr>
      <w:rFonts w:ascii="Courier New" w:hAnsi="Courier New" w:cs="Courier New"/>
    </w:rPr>
  </w:style>
  <w:style w:type="character" w:customStyle="1" w:styleId="WW8Num14z3">
    <w:name w:val="WW8Num14z3"/>
    <w:rsid w:val="003118BE"/>
    <w:rPr>
      <w:rFonts w:ascii="Symbol" w:hAnsi="Symbol"/>
    </w:rPr>
  </w:style>
  <w:style w:type="character" w:customStyle="1" w:styleId="WW8Num15z0">
    <w:name w:val="WW8Num15z0"/>
    <w:rsid w:val="003118BE"/>
    <w:rPr>
      <w:rFonts w:ascii="Comic Sans MS" w:hAnsi="Comic Sans MS" w:cs="Times New Roman"/>
      <w:sz w:val="20"/>
    </w:rPr>
  </w:style>
  <w:style w:type="character" w:customStyle="1" w:styleId="WW8Num16z0">
    <w:name w:val="WW8Num16z0"/>
    <w:rsid w:val="003118BE"/>
    <w:rPr>
      <w:rFonts w:ascii="Wingdings" w:hAnsi="Wingdings"/>
    </w:rPr>
  </w:style>
  <w:style w:type="character" w:customStyle="1" w:styleId="WW8Num16z1">
    <w:name w:val="WW8Num16z1"/>
    <w:rsid w:val="003118BE"/>
    <w:rPr>
      <w:rFonts w:ascii="Courier New" w:hAnsi="Courier New" w:cs="Courier New"/>
    </w:rPr>
  </w:style>
  <w:style w:type="character" w:customStyle="1" w:styleId="WW8Num16z3">
    <w:name w:val="WW8Num16z3"/>
    <w:rsid w:val="003118BE"/>
    <w:rPr>
      <w:rFonts w:ascii="Symbol" w:hAnsi="Symbol"/>
    </w:rPr>
  </w:style>
  <w:style w:type="character" w:customStyle="1" w:styleId="WW8Num17z0">
    <w:name w:val="WW8Num17z0"/>
    <w:rsid w:val="003118BE"/>
    <w:rPr>
      <w:rFonts w:ascii="Wingdings" w:hAnsi="Wingdings"/>
    </w:rPr>
  </w:style>
  <w:style w:type="character" w:customStyle="1" w:styleId="WW8Num17z3">
    <w:name w:val="WW8Num17z3"/>
    <w:rsid w:val="003118BE"/>
    <w:rPr>
      <w:rFonts w:ascii="Symbol" w:hAnsi="Symbol"/>
    </w:rPr>
  </w:style>
  <w:style w:type="character" w:customStyle="1" w:styleId="WW8Num17z4">
    <w:name w:val="WW8Num17z4"/>
    <w:rsid w:val="003118BE"/>
    <w:rPr>
      <w:rFonts w:ascii="Courier New" w:hAnsi="Courier New" w:cs="Courier New"/>
    </w:rPr>
  </w:style>
  <w:style w:type="character" w:customStyle="1" w:styleId="WW8Num18z0">
    <w:name w:val="WW8Num18z0"/>
    <w:rsid w:val="003118BE"/>
    <w:rPr>
      <w:rFonts w:ascii="Wingdings" w:hAnsi="Wingdings"/>
    </w:rPr>
  </w:style>
  <w:style w:type="character" w:customStyle="1" w:styleId="WW8Num18z1">
    <w:name w:val="WW8Num18z1"/>
    <w:rsid w:val="003118BE"/>
    <w:rPr>
      <w:rFonts w:ascii="Courier New" w:hAnsi="Courier New" w:cs="Courier New"/>
    </w:rPr>
  </w:style>
  <w:style w:type="character" w:customStyle="1" w:styleId="WW8Num18z3">
    <w:name w:val="WW8Num18z3"/>
    <w:rsid w:val="003118BE"/>
    <w:rPr>
      <w:rFonts w:ascii="Symbol" w:hAnsi="Symbol"/>
    </w:rPr>
  </w:style>
  <w:style w:type="character" w:customStyle="1" w:styleId="WW8Num19z0">
    <w:name w:val="WW8Num19z0"/>
    <w:rsid w:val="003118BE"/>
    <w:rPr>
      <w:rFonts w:ascii="Wingdings" w:hAnsi="Wingdings"/>
    </w:rPr>
  </w:style>
  <w:style w:type="character" w:customStyle="1" w:styleId="WW8Num19z1">
    <w:name w:val="WW8Num19z1"/>
    <w:rsid w:val="003118BE"/>
    <w:rPr>
      <w:rFonts w:ascii="Courier New" w:hAnsi="Courier New" w:cs="Courier New"/>
    </w:rPr>
  </w:style>
  <w:style w:type="character" w:customStyle="1" w:styleId="WW8Num19z3">
    <w:name w:val="WW8Num19z3"/>
    <w:rsid w:val="003118BE"/>
    <w:rPr>
      <w:rFonts w:ascii="Symbol" w:hAnsi="Symbol"/>
    </w:rPr>
  </w:style>
  <w:style w:type="character" w:customStyle="1" w:styleId="WW8Num20z0">
    <w:name w:val="WW8Num20z0"/>
    <w:rsid w:val="003118BE"/>
    <w:rPr>
      <w:rFonts w:ascii="Wingdings" w:hAnsi="Wingdings"/>
    </w:rPr>
  </w:style>
  <w:style w:type="character" w:customStyle="1" w:styleId="WW8Num20z1">
    <w:name w:val="WW8Num20z1"/>
    <w:rsid w:val="003118BE"/>
    <w:rPr>
      <w:rFonts w:ascii="Courier New" w:hAnsi="Courier New"/>
    </w:rPr>
  </w:style>
  <w:style w:type="character" w:customStyle="1" w:styleId="WW8Num20z3">
    <w:name w:val="WW8Num20z3"/>
    <w:rsid w:val="003118BE"/>
    <w:rPr>
      <w:rFonts w:ascii="Symbol" w:hAnsi="Symbol"/>
    </w:rPr>
  </w:style>
  <w:style w:type="character" w:customStyle="1" w:styleId="WW8Num21z0">
    <w:name w:val="WW8Num21z0"/>
    <w:rsid w:val="003118BE"/>
    <w:rPr>
      <w:rFonts w:ascii="Wingdings" w:hAnsi="Wingdings"/>
    </w:rPr>
  </w:style>
  <w:style w:type="character" w:customStyle="1" w:styleId="WW8Num21z1">
    <w:name w:val="WW8Num21z1"/>
    <w:rsid w:val="003118BE"/>
    <w:rPr>
      <w:rFonts w:ascii="Courier New" w:hAnsi="Courier New"/>
    </w:rPr>
  </w:style>
  <w:style w:type="character" w:customStyle="1" w:styleId="WW8Num21z3">
    <w:name w:val="WW8Num21z3"/>
    <w:rsid w:val="003118BE"/>
    <w:rPr>
      <w:rFonts w:ascii="Symbol" w:hAnsi="Symbol"/>
    </w:rPr>
  </w:style>
  <w:style w:type="character" w:customStyle="1" w:styleId="WW8Num22z0">
    <w:name w:val="WW8Num22z0"/>
    <w:rsid w:val="003118BE"/>
    <w:rPr>
      <w:rFonts w:ascii="Wingdings" w:hAnsi="Wingdings"/>
    </w:rPr>
  </w:style>
  <w:style w:type="character" w:customStyle="1" w:styleId="WW8Num22z1">
    <w:name w:val="WW8Num22z1"/>
    <w:rsid w:val="003118BE"/>
    <w:rPr>
      <w:rFonts w:ascii="Courier New" w:hAnsi="Courier New"/>
    </w:rPr>
  </w:style>
  <w:style w:type="character" w:customStyle="1" w:styleId="WW8Num22z3">
    <w:name w:val="WW8Num22z3"/>
    <w:rsid w:val="003118BE"/>
    <w:rPr>
      <w:rFonts w:ascii="Symbol" w:hAnsi="Symbol"/>
    </w:rPr>
  </w:style>
  <w:style w:type="character" w:customStyle="1" w:styleId="WW8Num23z0">
    <w:name w:val="WW8Num23z0"/>
    <w:rsid w:val="003118BE"/>
    <w:rPr>
      <w:rFonts w:ascii="Wingdings" w:hAnsi="Wingdings"/>
    </w:rPr>
  </w:style>
  <w:style w:type="character" w:customStyle="1" w:styleId="WW8Num23z1">
    <w:name w:val="WW8Num23z1"/>
    <w:rsid w:val="003118BE"/>
    <w:rPr>
      <w:rFonts w:ascii="Courier New" w:hAnsi="Courier New"/>
    </w:rPr>
  </w:style>
  <w:style w:type="character" w:customStyle="1" w:styleId="WW8Num23z3">
    <w:name w:val="WW8Num23z3"/>
    <w:rsid w:val="003118BE"/>
    <w:rPr>
      <w:rFonts w:ascii="Symbol" w:hAnsi="Symbol"/>
    </w:rPr>
  </w:style>
  <w:style w:type="character" w:customStyle="1" w:styleId="WW8Num24z0">
    <w:name w:val="WW8Num24z0"/>
    <w:rsid w:val="003118BE"/>
    <w:rPr>
      <w:rFonts w:ascii="Wingdings" w:hAnsi="Wingdings"/>
    </w:rPr>
  </w:style>
  <w:style w:type="character" w:customStyle="1" w:styleId="WW8Num24z3">
    <w:name w:val="WW8Num24z3"/>
    <w:rsid w:val="003118BE"/>
    <w:rPr>
      <w:rFonts w:ascii="Symbol" w:hAnsi="Symbol"/>
    </w:rPr>
  </w:style>
  <w:style w:type="character" w:customStyle="1" w:styleId="WW8Num24z4">
    <w:name w:val="WW8Num24z4"/>
    <w:rsid w:val="003118BE"/>
    <w:rPr>
      <w:rFonts w:ascii="Courier New" w:hAnsi="Courier New" w:cs="Courier New"/>
    </w:rPr>
  </w:style>
  <w:style w:type="character" w:customStyle="1" w:styleId="WW8Num25z0">
    <w:name w:val="WW8Num25z0"/>
    <w:rsid w:val="003118BE"/>
    <w:rPr>
      <w:rFonts w:ascii="Wingdings" w:hAnsi="Wingdings"/>
    </w:rPr>
  </w:style>
  <w:style w:type="character" w:customStyle="1" w:styleId="WW8Num25z1">
    <w:name w:val="WW8Num25z1"/>
    <w:rsid w:val="003118BE"/>
    <w:rPr>
      <w:rFonts w:ascii="Courier New" w:hAnsi="Courier New"/>
    </w:rPr>
  </w:style>
  <w:style w:type="character" w:customStyle="1" w:styleId="WW8Num25z3">
    <w:name w:val="WW8Num25z3"/>
    <w:rsid w:val="003118BE"/>
    <w:rPr>
      <w:rFonts w:ascii="Symbol" w:hAnsi="Symbol"/>
    </w:rPr>
  </w:style>
  <w:style w:type="character" w:customStyle="1" w:styleId="WW8Num26z0">
    <w:name w:val="WW8Num26z0"/>
    <w:rsid w:val="003118BE"/>
    <w:rPr>
      <w:rFonts w:ascii="Wingdings" w:hAnsi="Wingdings"/>
    </w:rPr>
  </w:style>
  <w:style w:type="character" w:customStyle="1" w:styleId="WW8Num26z1">
    <w:name w:val="WW8Num26z1"/>
    <w:rsid w:val="003118BE"/>
    <w:rPr>
      <w:rFonts w:ascii="Courier New" w:hAnsi="Courier New"/>
    </w:rPr>
  </w:style>
  <w:style w:type="character" w:customStyle="1" w:styleId="WW8Num26z3">
    <w:name w:val="WW8Num26z3"/>
    <w:rsid w:val="003118BE"/>
    <w:rPr>
      <w:rFonts w:ascii="Symbol" w:hAnsi="Symbol"/>
    </w:rPr>
  </w:style>
  <w:style w:type="character" w:customStyle="1" w:styleId="WW8Num27z0">
    <w:name w:val="WW8Num27z0"/>
    <w:rsid w:val="003118BE"/>
    <w:rPr>
      <w:rFonts w:ascii="Wingdings" w:hAnsi="Wingdings"/>
    </w:rPr>
  </w:style>
  <w:style w:type="character" w:customStyle="1" w:styleId="WW8Num27z1">
    <w:name w:val="WW8Num27z1"/>
    <w:rsid w:val="003118BE"/>
    <w:rPr>
      <w:rFonts w:ascii="Courier New" w:hAnsi="Courier New"/>
    </w:rPr>
  </w:style>
  <w:style w:type="character" w:customStyle="1" w:styleId="WW8Num27z3">
    <w:name w:val="WW8Num27z3"/>
    <w:rsid w:val="003118BE"/>
    <w:rPr>
      <w:rFonts w:ascii="Symbol" w:hAnsi="Symbol"/>
    </w:rPr>
  </w:style>
  <w:style w:type="character" w:customStyle="1" w:styleId="WW8Num28z1">
    <w:name w:val="WW8Num28z1"/>
    <w:rsid w:val="003118BE"/>
    <w:rPr>
      <w:rFonts w:ascii="Courier New" w:hAnsi="Courier New" w:cs="Courier New"/>
    </w:rPr>
  </w:style>
  <w:style w:type="character" w:customStyle="1" w:styleId="WW8Num28z2">
    <w:name w:val="WW8Num28z2"/>
    <w:rsid w:val="003118BE"/>
    <w:rPr>
      <w:rFonts w:ascii="Wingdings" w:hAnsi="Wingdings"/>
    </w:rPr>
  </w:style>
  <w:style w:type="character" w:customStyle="1" w:styleId="WW8Num28z3">
    <w:name w:val="WW8Num28z3"/>
    <w:rsid w:val="003118BE"/>
    <w:rPr>
      <w:rFonts w:ascii="Symbol" w:hAnsi="Symbol"/>
    </w:rPr>
  </w:style>
  <w:style w:type="character" w:styleId="Hyperlink">
    <w:name w:val="Hyperlink"/>
    <w:basedOn w:val="DefaultParagraphFont"/>
    <w:rsid w:val="003118BE"/>
    <w:rPr>
      <w:color w:val="0000FF"/>
      <w:u w:val="single"/>
    </w:rPr>
  </w:style>
  <w:style w:type="character" w:styleId="FollowedHyperlink">
    <w:name w:val="FollowedHyperlink"/>
    <w:basedOn w:val="DefaultParagraphFont"/>
    <w:rsid w:val="003118BE"/>
    <w:rPr>
      <w:color w:val="800080"/>
      <w:u w:val="single"/>
    </w:rPr>
  </w:style>
  <w:style w:type="character" w:customStyle="1" w:styleId="NumberingSymbols">
    <w:name w:val="Numbering Symbols"/>
    <w:rsid w:val="003118BE"/>
  </w:style>
  <w:style w:type="paragraph" w:customStyle="1" w:styleId="Heading">
    <w:name w:val="Heading"/>
    <w:basedOn w:val="Normal"/>
    <w:next w:val="BodyText"/>
    <w:rsid w:val="003118BE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BodyText">
    <w:name w:val="Body Text"/>
    <w:basedOn w:val="Normal"/>
    <w:rsid w:val="003118BE"/>
    <w:pPr>
      <w:jc w:val="both"/>
    </w:pPr>
    <w:rPr>
      <w:rFonts w:ascii="Garamond" w:hAnsi="Garamond"/>
      <w:sz w:val="26"/>
    </w:rPr>
  </w:style>
  <w:style w:type="paragraph" w:styleId="List">
    <w:name w:val="List"/>
    <w:basedOn w:val="BodyText"/>
    <w:rsid w:val="003118BE"/>
    <w:rPr>
      <w:rFonts w:cs="Lohit Hindi"/>
    </w:rPr>
  </w:style>
  <w:style w:type="paragraph" w:styleId="Caption">
    <w:name w:val="caption"/>
    <w:basedOn w:val="Normal"/>
    <w:next w:val="Normal"/>
    <w:qFormat/>
    <w:rsid w:val="003118BE"/>
    <w:pPr>
      <w:shd w:val="clear" w:color="auto" w:fill="C0C0C0"/>
      <w:jc w:val="both"/>
    </w:pPr>
    <w:rPr>
      <w:rFonts w:ascii="Garamond" w:hAnsi="Garamond" w:cs="Arial"/>
      <w:b/>
      <w:szCs w:val="15"/>
    </w:rPr>
  </w:style>
  <w:style w:type="paragraph" w:customStyle="1" w:styleId="Index">
    <w:name w:val="Index"/>
    <w:basedOn w:val="Normal"/>
    <w:rsid w:val="003118BE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qFormat/>
    <w:rsid w:val="003118BE"/>
    <w:pPr>
      <w:jc w:val="center"/>
    </w:pPr>
    <w:rPr>
      <w:rFonts w:ascii="Garamond" w:hAnsi="Garamond"/>
      <w:b/>
      <w:sz w:val="28"/>
      <w:szCs w:val="15"/>
    </w:rPr>
  </w:style>
  <w:style w:type="paragraph" w:styleId="Subtitle">
    <w:name w:val="Subtitle"/>
    <w:basedOn w:val="Normal"/>
    <w:next w:val="BodyText"/>
    <w:qFormat/>
    <w:rsid w:val="003118BE"/>
    <w:pPr>
      <w:jc w:val="center"/>
    </w:pPr>
    <w:rPr>
      <w:rFonts w:ascii="Garamond" w:hAnsi="Garamond"/>
      <w:b/>
      <w:szCs w:val="15"/>
    </w:rPr>
  </w:style>
  <w:style w:type="paragraph" w:styleId="BodyTextIndent">
    <w:name w:val="Body Text Indent"/>
    <w:basedOn w:val="Normal"/>
    <w:rsid w:val="003118BE"/>
    <w:pPr>
      <w:tabs>
        <w:tab w:val="left" w:pos="180"/>
      </w:tabs>
      <w:ind w:left="1440" w:firstLine="720"/>
    </w:pPr>
    <w:rPr>
      <w:rFonts w:ascii="Garamond" w:hAnsi="Garamond"/>
      <w:szCs w:val="20"/>
    </w:rPr>
  </w:style>
  <w:style w:type="paragraph" w:customStyle="1" w:styleId="Achievement">
    <w:name w:val="Achievement"/>
    <w:basedOn w:val="BodyText"/>
    <w:rsid w:val="003118BE"/>
    <w:pPr>
      <w:tabs>
        <w:tab w:val="num" w:pos="720"/>
      </w:tabs>
      <w:spacing w:after="60" w:line="220" w:lineRule="atLeast"/>
      <w:ind w:left="720" w:hanging="360"/>
    </w:pPr>
    <w:rPr>
      <w:rFonts w:ascii="Arial" w:hAnsi="Arial"/>
      <w:spacing w:val="-5"/>
      <w:sz w:val="20"/>
      <w:szCs w:val="20"/>
    </w:rPr>
  </w:style>
  <w:style w:type="paragraph" w:styleId="BalloonText">
    <w:name w:val="Balloon Text"/>
    <w:basedOn w:val="Normal"/>
    <w:rsid w:val="003118BE"/>
    <w:rPr>
      <w:rFonts w:ascii="Tahoma" w:hAnsi="Tahoma" w:cs="Tahoma"/>
      <w:sz w:val="16"/>
      <w:szCs w:val="16"/>
    </w:rPr>
  </w:style>
  <w:style w:type="paragraph" w:customStyle="1" w:styleId="WW-Default">
    <w:name w:val="WW-Default"/>
    <w:rsid w:val="003118BE"/>
    <w:pPr>
      <w:suppressAutoHyphens/>
      <w:autoSpaceDE w:val="0"/>
    </w:pPr>
    <w:rPr>
      <w:rFonts w:ascii="Garamond" w:eastAsia="Arial" w:hAnsi="Garamond" w:cs="Garamond"/>
      <w:color w:val="000000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3118BE"/>
    <w:pPr>
      <w:suppressLineNumbers/>
    </w:pPr>
  </w:style>
  <w:style w:type="paragraph" w:customStyle="1" w:styleId="TableHeading">
    <w:name w:val="Table Heading"/>
    <w:basedOn w:val="TableContents"/>
    <w:rsid w:val="003118BE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330D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uiPriority w:val="99"/>
    <w:rsid w:val="0047739E"/>
    <w:pPr>
      <w:suppressAutoHyphens w:val="0"/>
      <w:autoSpaceDE w:val="0"/>
      <w:autoSpaceDN w:val="0"/>
      <w:adjustRightInd w:val="0"/>
      <w:jc w:val="both"/>
      <w:textAlignment w:val="baseline"/>
    </w:pPr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201748"/>
    <w:pPr>
      <w:ind w:left="720"/>
    </w:pPr>
  </w:style>
  <w:style w:type="paragraph" w:styleId="NoSpacing">
    <w:name w:val="No Spacing"/>
    <w:uiPriority w:val="1"/>
    <w:qFormat/>
    <w:rsid w:val="0040061B"/>
    <w:rPr>
      <w:rFonts w:ascii="Calibri" w:hAnsi="Calibri"/>
      <w:sz w:val="22"/>
      <w:szCs w:val="22"/>
      <w:lang w:val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hossain73@yahoo.com" TargetMode="External"/><Relationship Id="rId5" Type="http://schemas.openxmlformats.org/officeDocument/2006/relationships/hyperlink" Target="mailto:Mahmud.hasan@janatabank-bd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3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 : To secure an entry or midlevel position that demands integrity and to build up my career in a renowned orga</vt:lpstr>
    </vt:vector>
  </TitlesOfParts>
  <Company/>
  <LinksUpToDate>false</LinksUpToDate>
  <CharactersWithSpaces>6855</CharactersWithSpaces>
  <SharedDoc>false</SharedDoc>
  <HLinks>
    <vt:vector size="12" baseType="variant">
      <vt:variant>
        <vt:i4>5767284</vt:i4>
      </vt:variant>
      <vt:variant>
        <vt:i4>3</vt:i4>
      </vt:variant>
      <vt:variant>
        <vt:i4>0</vt:i4>
      </vt:variant>
      <vt:variant>
        <vt:i4>5</vt:i4>
      </vt:variant>
      <vt:variant>
        <vt:lpwstr>mailto:mshossain73@yahoo.com</vt:lpwstr>
      </vt:variant>
      <vt:variant>
        <vt:lpwstr/>
      </vt:variant>
      <vt:variant>
        <vt:i4>6553677</vt:i4>
      </vt:variant>
      <vt:variant>
        <vt:i4>0</vt:i4>
      </vt:variant>
      <vt:variant>
        <vt:i4>0</vt:i4>
      </vt:variant>
      <vt:variant>
        <vt:i4>5</vt:i4>
      </vt:variant>
      <vt:variant>
        <vt:lpwstr>mailto:Mahmud.hasan@primebank.com.bd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 : To secure an entry or midlevel position that demands integrity and to build up my career in a renowned orga</dc:title>
  <dc:creator>masum</dc:creator>
  <cp:lastModifiedBy>masum</cp:lastModifiedBy>
  <cp:revision>51</cp:revision>
  <cp:lastPrinted>2004-08-22T02:40:00Z</cp:lastPrinted>
  <dcterms:created xsi:type="dcterms:W3CDTF">2017-07-16T08:27:00Z</dcterms:created>
  <dcterms:modified xsi:type="dcterms:W3CDTF">2017-10-12T04:13:00Z</dcterms:modified>
</cp:coreProperties>
</file>